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3CCEF0" w14:textId="77777777" w:rsidR="008873FD" w:rsidRDefault="008873FD" w:rsidP="00CC5CB2">
      <w:pPr>
        <w:widowControl w:val="0"/>
        <w:tabs>
          <w:tab w:val="left" w:pos="709"/>
        </w:tabs>
        <w:suppressAutoHyphens/>
        <w:autoSpaceDE w:val="0"/>
        <w:autoSpaceDN w:val="0"/>
        <w:adjustRightInd w:val="0"/>
        <w:spacing w:before="28" w:after="28"/>
        <w:jc w:val="center"/>
        <w:rPr>
          <w:rFonts w:ascii="Arial" w:hAnsi="Arial" w:cs="Arial"/>
          <w:b/>
          <w:bCs/>
          <w:i/>
          <w:iCs/>
          <w:color w:val="000000"/>
          <w:sz w:val="28"/>
          <w:lang w:val="pt"/>
        </w:rPr>
      </w:pPr>
    </w:p>
    <w:p w14:paraId="74DBB509" w14:textId="77777777" w:rsidR="00A27ED4" w:rsidRDefault="00A27ED4" w:rsidP="00CC5CB2">
      <w:pPr>
        <w:widowControl w:val="0"/>
        <w:tabs>
          <w:tab w:val="left" w:pos="709"/>
        </w:tabs>
        <w:suppressAutoHyphens/>
        <w:autoSpaceDE w:val="0"/>
        <w:autoSpaceDN w:val="0"/>
        <w:adjustRightInd w:val="0"/>
        <w:spacing w:before="28" w:after="28"/>
        <w:jc w:val="center"/>
        <w:rPr>
          <w:rFonts w:ascii="Arial" w:hAnsi="Arial" w:cs="Arial"/>
          <w:b/>
          <w:bCs/>
          <w:i/>
          <w:iCs/>
          <w:color w:val="000000"/>
          <w:lang w:val="pt"/>
        </w:rPr>
      </w:pPr>
    </w:p>
    <w:p w14:paraId="2BBD1108" w14:textId="77777777" w:rsidR="00B34D3A" w:rsidRDefault="00B34D3A" w:rsidP="00CC5CB2">
      <w:pPr>
        <w:jc w:val="center"/>
        <w:rPr>
          <w:rFonts w:ascii="Arial" w:hAnsi="Arial" w:cs="Arial"/>
          <w:b/>
          <w:bCs/>
          <w:i/>
          <w:iCs/>
          <w:color w:val="000000"/>
          <w:sz w:val="28"/>
          <w:lang w:val="pt"/>
        </w:rPr>
      </w:pPr>
    </w:p>
    <w:p w14:paraId="0F433601" w14:textId="77777777" w:rsidR="00B34D3A" w:rsidRDefault="00B34D3A" w:rsidP="00CC5CB2">
      <w:pPr>
        <w:jc w:val="center"/>
        <w:rPr>
          <w:rFonts w:ascii="Arial" w:hAnsi="Arial" w:cs="Arial"/>
          <w:b/>
          <w:bCs/>
          <w:i/>
          <w:iCs/>
          <w:color w:val="000000"/>
          <w:sz w:val="28"/>
          <w:lang w:val="pt"/>
        </w:rPr>
      </w:pPr>
    </w:p>
    <w:p w14:paraId="207B6C87" w14:textId="77777777" w:rsidR="00991EA0" w:rsidRDefault="00991EA0" w:rsidP="00991EA0">
      <w:pPr>
        <w:rPr>
          <w:rFonts w:ascii="Arial Black" w:hAnsi="Arial Black" w:cs="Arial"/>
          <w:bCs/>
          <w:iCs/>
          <w:color w:val="000000"/>
          <w:sz w:val="56"/>
          <w:lang w:val="pt"/>
        </w:rPr>
      </w:pPr>
    </w:p>
    <w:p w14:paraId="39FF384E" w14:textId="77777777" w:rsidR="00991EA0" w:rsidRDefault="00991EA0" w:rsidP="00CC5CB2">
      <w:pPr>
        <w:jc w:val="center"/>
        <w:rPr>
          <w:rFonts w:ascii="Arial Black" w:hAnsi="Arial Black" w:cs="Arial"/>
          <w:bCs/>
          <w:iCs/>
          <w:color w:val="000000"/>
          <w:sz w:val="56"/>
          <w:lang w:val="pt"/>
        </w:rPr>
      </w:pPr>
    </w:p>
    <w:p w14:paraId="0F1FEA32" w14:textId="77777777" w:rsidR="00C36F70" w:rsidRPr="00D42655" w:rsidRDefault="00D42655" w:rsidP="00CC5CB2">
      <w:pPr>
        <w:jc w:val="center"/>
        <w:rPr>
          <w:rFonts w:ascii="Arial" w:hAnsi="Arial" w:cs="Arial"/>
          <w:b/>
          <w:bCs/>
          <w:iCs/>
          <w:color w:val="000000"/>
          <w:szCs w:val="24"/>
          <w:lang w:val="pt"/>
        </w:rPr>
      </w:pPr>
      <w:r w:rsidRPr="00D42655">
        <w:rPr>
          <w:rFonts w:ascii="Arial" w:hAnsi="Arial" w:cs="Arial"/>
          <w:b/>
          <w:bCs/>
          <w:iCs/>
          <w:color w:val="000000"/>
          <w:szCs w:val="24"/>
          <w:lang w:val="pt"/>
        </w:rPr>
        <w:t xml:space="preserve">PLANO DE TRABALHO </w:t>
      </w:r>
    </w:p>
    <w:p w14:paraId="56683C2E" w14:textId="77777777" w:rsidR="00B34D3A" w:rsidRPr="00D42655" w:rsidRDefault="00D42655" w:rsidP="00272BDB">
      <w:pPr>
        <w:jc w:val="center"/>
        <w:rPr>
          <w:rFonts w:ascii="Arial" w:hAnsi="Arial" w:cs="Arial"/>
          <w:b/>
          <w:bCs/>
          <w:i/>
          <w:iCs/>
          <w:color w:val="000000"/>
          <w:szCs w:val="24"/>
          <w:lang w:val="pt"/>
        </w:rPr>
      </w:pPr>
      <w:r w:rsidRPr="004055EF">
        <w:rPr>
          <w:rFonts w:ascii="Arial" w:hAnsi="Arial" w:cs="Arial"/>
          <w:b/>
          <w:bCs/>
          <w:iCs/>
          <w:color w:val="000000"/>
          <w:szCs w:val="24"/>
          <w:lang w:val="pt"/>
        </w:rPr>
        <w:t xml:space="preserve">MINICURSO DE </w:t>
      </w:r>
      <w:r w:rsidR="004055EF" w:rsidRPr="004055EF">
        <w:rPr>
          <w:rFonts w:ascii="Arial" w:hAnsi="Arial" w:cs="Arial"/>
          <w:b/>
          <w:bCs/>
          <w:iCs/>
          <w:color w:val="000000"/>
          <w:szCs w:val="24"/>
          <w:lang w:val="pt"/>
        </w:rPr>
        <w:t>PROGRAMAÇÃO WEB</w:t>
      </w:r>
    </w:p>
    <w:p w14:paraId="77D99D81" w14:textId="77777777" w:rsidR="00B34D3A" w:rsidRPr="00D42655" w:rsidRDefault="00B34D3A" w:rsidP="00CC5CB2">
      <w:pPr>
        <w:jc w:val="center"/>
        <w:rPr>
          <w:rFonts w:ascii="Arial" w:hAnsi="Arial" w:cs="Arial"/>
          <w:b/>
          <w:bCs/>
          <w:i/>
          <w:iCs/>
          <w:color w:val="000000"/>
          <w:szCs w:val="24"/>
          <w:lang w:val="pt"/>
        </w:rPr>
      </w:pPr>
    </w:p>
    <w:p w14:paraId="727C542C" w14:textId="77777777" w:rsidR="00991EA0" w:rsidRPr="00D42655" w:rsidRDefault="00991EA0" w:rsidP="00CC5CB2">
      <w:pPr>
        <w:jc w:val="center"/>
        <w:rPr>
          <w:rFonts w:ascii="Arial" w:hAnsi="Arial" w:cs="Arial"/>
          <w:b/>
          <w:bCs/>
          <w:i/>
          <w:iCs/>
          <w:color w:val="000000"/>
          <w:szCs w:val="24"/>
          <w:lang w:val="pt"/>
        </w:rPr>
      </w:pPr>
    </w:p>
    <w:p w14:paraId="26B614FF" w14:textId="77777777" w:rsidR="00B34D3A" w:rsidRDefault="00B34D3A" w:rsidP="00CC5CB2">
      <w:pPr>
        <w:jc w:val="center"/>
        <w:rPr>
          <w:rFonts w:ascii="Arial" w:hAnsi="Arial" w:cs="Arial"/>
          <w:b/>
          <w:bCs/>
          <w:i/>
          <w:iCs/>
          <w:color w:val="000000"/>
          <w:szCs w:val="24"/>
          <w:lang w:val="pt"/>
        </w:rPr>
      </w:pPr>
    </w:p>
    <w:p w14:paraId="32503B9A" w14:textId="77777777" w:rsidR="00272BDB" w:rsidRDefault="00272BDB" w:rsidP="00CC5CB2">
      <w:pPr>
        <w:jc w:val="center"/>
        <w:rPr>
          <w:rFonts w:ascii="Arial" w:hAnsi="Arial" w:cs="Arial"/>
          <w:b/>
          <w:bCs/>
          <w:i/>
          <w:iCs/>
          <w:color w:val="000000"/>
          <w:szCs w:val="24"/>
          <w:lang w:val="pt"/>
        </w:rPr>
      </w:pPr>
    </w:p>
    <w:p w14:paraId="4B0B48EE" w14:textId="77777777" w:rsidR="00272BDB" w:rsidRDefault="00272BDB" w:rsidP="00CC5CB2">
      <w:pPr>
        <w:jc w:val="center"/>
        <w:rPr>
          <w:rFonts w:ascii="Arial" w:hAnsi="Arial" w:cs="Arial"/>
          <w:b/>
          <w:bCs/>
          <w:i/>
          <w:iCs/>
          <w:color w:val="000000"/>
          <w:szCs w:val="24"/>
          <w:lang w:val="pt"/>
        </w:rPr>
      </w:pPr>
    </w:p>
    <w:p w14:paraId="0AF99EF7" w14:textId="77777777" w:rsidR="00272BDB" w:rsidRPr="00D42655" w:rsidRDefault="00272BDB" w:rsidP="00CC5CB2">
      <w:pPr>
        <w:jc w:val="center"/>
        <w:rPr>
          <w:rFonts w:ascii="Arial" w:hAnsi="Arial" w:cs="Arial"/>
          <w:b/>
          <w:bCs/>
          <w:i/>
          <w:iCs/>
          <w:color w:val="000000"/>
          <w:szCs w:val="24"/>
          <w:lang w:val="pt"/>
        </w:rPr>
      </w:pPr>
    </w:p>
    <w:p w14:paraId="25542EAB" w14:textId="77777777" w:rsidR="00B34D3A" w:rsidRPr="00D42655" w:rsidRDefault="00B34D3A" w:rsidP="00CC5CB2">
      <w:pPr>
        <w:jc w:val="center"/>
        <w:rPr>
          <w:rFonts w:ascii="Arial" w:hAnsi="Arial" w:cs="Arial"/>
          <w:b/>
          <w:bCs/>
          <w:i/>
          <w:iCs/>
          <w:color w:val="000000"/>
          <w:szCs w:val="24"/>
          <w:lang w:val="pt"/>
        </w:rPr>
      </w:pPr>
    </w:p>
    <w:p w14:paraId="298F0DCB" w14:textId="77777777" w:rsidR="00991EA0" w:rsidRPr="00D42655" w:rsidRDefault="00991EA0" w:rsidP="00CC5CB2">
      <w:pPr>
        <w:jc w:val="center"/>
        <w:rPr>
          <w:rFonts w:ascii="Arial" w:hAnsi="Arial" w:cs="Arial"/>
          <w:b/>
          <w:bCs/>
          <w:i/>
          <w:iCs/>
          <w:color w:val="000000"/>
          <w:szCs w:val="24"/>
          <w:lang w:val="pt"/>
        </w:rPr>
      </w:pPr>
    </w:p>
    <w:p w14:paraId="7010FD02" w14:textId="77777777" w:rsidR="00991EA0" w:rsidRPr="00D42655" w:rsidRDefault="00991EA0" w:rsidP="00CC5CB2">
      <w:pPr>
        <w:jc w:val="center"/>
        <w:rPr>
          <w:rFonts w:ascii="Arial" w:hAnsi="Arial" w:cs="Arial"/>
          <w:b/>
          <w:bCs/>
          <w:i/>
          <w:iCs/>
          <w:color w:val="000000"/>
          <w:szCs w:val="24"/>
          <w:lang w:val="pt"/>
        </w:rPr>
      </w:pPr>
    </w:p>
    <w:p w14:paraId="56C734E1" w14:textId="77777777" w:rsidR="00B34D3A" w:rsidRPr="00D42655" w:rsidRDefault="00B34D3A" w:rsidP="00CC5CB2">
      <w:pPr>
        <w:jc w:val="center"/>
        <w:rPr>
          <w:rFonts w:ascii="Arial" w:hAnsi="Arial" w:cs="Arial"/>
          <w:b/>
          <w:bCs/>
          <w:i/>
          <w:iCs/>
          <w:color w:val="000000"/>
          <w:szCs w:val="24"/>
          <w:lang w:val="pt"/>
        </w:rPr>
      </w:pPr>
    </w:p>
    <w:p w14:paraId="33447F05" w14:textId="77777777" w:rsidR="00B34D3A" w:rsidRPr="00D42655" w:rsidRDefault="00D42655" w:rsidP="00CC5CB2">
      <w:pPr>
        <w:spacing w:after="0"/>
        <w:jc w:val="center"/>
        <w:rPr>
          <w:rFonts w:ascii="Arial" w:hAnsi="Arial" w:cs="Arial"/>
          <w:b/>
          <w:bCs/>
          <w:iCs/>
          <w:color w:val="000000"/>
          <w:szCs w:val="24"/>
          <w:lang w:val="pt"/>
        </w:rPr>
      </w:pPr>
      <w:r w:rsidRPr="00D42655">
        <w:rPr>
          <w:rFonts w:ascii="Arial" w:hAnsi="Arial" w:cs="Arial"/>
          <w:b/>
          <w:bCs/>
          <w:iCs/>
          <w:color w:val="000000"/>
          <w:szCs w:val="24"/>
          <w:lang w:val="pt"/>
        </w:rPr>
        <w:t>NOVO PROGRESSO-PA</w:t>
      </w:r>
    </w:p>
    <w:p w14:paraId="65C9B024" w14:textId="77777777" w:rsidR="001074E4" w:rsidRDefault="00D42655" w:rsidP="00272BDB">
      <w:pPr>
        <w:spacing w:after="0"/>
        <w:jc w:val="center"/>
        <w:rPr>
          <w:rFonts w:ascii="Arial" w:hAnsi="Arial" w:cs="Arial"/>
          <w:szCs w:val="24"/>
          <w:lang w:val="pt"/>
        </w:rPr>
      </w:pPr>
      <w:r w:rsidRPr="00D42655">
        <w:rPr>
          <w:rFonts w:ascii="Arial" w:hAnsi="Arial" w:cs="Arial"/>
          <w:b/>
          <w:bCs/>
          <w:iCs/>
          <w:color w:val="000000"/>
          <w:szCs w:val="24"/>
          <w:lang w:val="pt"/>
        </w:rPr>
        <w:t>201</w:t>
      </w:r>
      <w:r>
        <w:rPr>
          <w:rFonts w:ascii="Arial" w:hAnsi="Arial" w:cs="Arial"/>
          <w:b/>
          <w:bCs/>
          <w:iCs/>
          <w:color w:val="000000"/>
          <w:szCs w:val="24"/>
          <w:lang w:val="pt"/>
        </w:rPr>
        <w:t>9</w:t>
      </w:r>
      <w:r w:rsidR="001074E4">
        <w:rPr>
          <w:rFonts w:ascii="Arial" w:hAnsi="Arial" w:cs="Arial"/>
          <w:szCs w:val="24"/>
          <w:lang w:val="pt"/>
        </w:rPr>
        <w:tab/>
      </w:r>
    </w:p>
    <w:p w14:paraId="0577404E" w14:textId="77777777" w:rsidR="00B34D3A" w:rsidRPr="001074E4" w:rsidRDefault="00B34D3A" w:rsidP="001074E4">
      <w:pPr>
        <w:rPr>
          <w:rFonts w:ascii="Arial" w:hAnsi="Arial" w:cs="Arial"/>
          <w:szCs w:val="24"/>
          <w:lang w:val="pt"/>
        </w:rPr>
        <w:sectPr w:rsidR="00B34D3A" w:rsidRPr="001074E4" w:rsidSect="00A05D95">
          <w:headerReference w:type="default" r:id="rId8"/>
          <w:footerReference w:type="default" r:id="rId9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14:paraId="4AEAA10A" w14:textId="4E469EDD" w:rsidR="00E7318A" w:rsidRDefault="00D42655" w:rsidP="00ED5FE3">
      <w:pPr>
        <w:pStyle w:val="Ttulo1"/>
      </w:pPr>
      <w:r w:rsidRPr="00ED5FE3">
        <w:lastRenderedPageBreak/>
        <w:t>INTRODUÇÃO</w:t>
      </w:r>
    </w:p>
    <w:p w14:paraId="064951C4" w14:textId="3B5560C5" w:rsidR="002D1EEC" w:rsidRPr="002D1EEC" w:rsidRDefault="002D1EEC" w:rsidP="002D1EEC">
      <w:pPr>
        <w:pStyle w:val="NomalParagrfo"/>
        <w:rPr>
          <w:lang w:bidi="hi-IN"/>
        </w:rPr>
      </w:pPr>
      <w:r>
        <w:rPr>
          <w:lang w:bidi="hi-IN"/>
        </w:rPr>
        <w:t>A internet é uma rede global, que consiste em milhares de redes independentes de computadores, de empresas privadas, entidades governamentais e instituições científicas e educativas.</w:t>
      </w:r>
    </w:p>
    <w:p w14:paraId="67255729" w14:textId="3710BCD9" w:rsidR="00BA4EF3" w:rsidRDefault="002D1EEC" w:rsidP="00BA4EF3">
      <w:pPr>
        <w:pStyle w:val="NomalParagrfo"/>
        <w:rPr>
          <w:lang w:bidi="hi-IN"/>
        </w:rPr>
      </w:pPr>
      <w:r>
        <w:rPr>
          <w:lang w:bidi="hi-IN"/>
        </w:rPr>
        <w:t xml:space="preserve">A </w:t>
      </w:r>
      <w:r w:rsidRPr="00D66DFA">
        <w:rPr>
          <w:i/>
          <w:lang w:bidi="hi-IN"/>
        </w:rPr>
        <w:t xml:space="preserve">World </w:t>
      </w:r>
      <w:proofErr w:type="spellStart"/>
      <w:r w:rsidRPr="00D66DFA">
        <w:rPr>
          <w:i/>
          <w:lang w:bidi="hi-IN"/>
        </w:rPr>
        <w:t>Wide</w:t>
      </w:r>
      <w:proofErr w:type="spellEnd"/>
      <w:r w:rsidRPr="00D66DFA">
        <w:rPr>
          <w:i/>
          <w:lang w:bidi="hi-IN"/>
        </w:rPr>
        <w:t xml:space="preserve"> Web</w:t>
      </w:r>
      <w:r>
        <w:rPr>
          <w:lang w:bidi="hi-IN"/>
        </w:rPr>
        <w:t xml:space="preserve">, também conhecida como </w:t>
      </w:r>
      <w:r w:rsidRPr="00D66DFA">
        <w:rPr>
          <w:i/>
          <w:lang w:bidi="hi-IN"/>
        </w:rPr>
        <w:t>Web</w:t>
      </w:r>
      <w:r>
        <w:rPr>
          <w:lang w:bidi="hi-IN"/>
        </w:rPr>
        <w:t xml:space="preserve"> ou </w:t>
      </w:r>
      <w:r w:rsidRPr="00D66DFA">
        <w:rPr>
          <w:i/>
          <w:lang w:bidi="hi-IN"/>
        </w:rPr>
        <w:t>WWW</w:t>
      </w:r>
      <w:r>
        <w:rPr>
          <w:lang w:bidi="hi-IN"/>
        </w:rPr>
        <w:t xml:space="preserve">, </w:t>
      </w:r>
      <w:r>
        <w:rPr>
          <w:rStyle w:val="e24kjd"/>
        </w:rPr>
        <w:t xml:space="preserve">é um sistema de documentos em hipermídia que são interligados e </w:t>
      </w:r>
      <w:r w:rsidRPr="002D1EEC">
        <w:t>executados na Internet</w:t>
      </w:r>
      <w:r>
        <w:t xml:space="preserve">, foi </w:t>
      </w:r>
      <w:r w:rsidRPr="00BA4EF3">
        <w:rPr>
          <w:lang w:bidi="hi-IN"/>
        </w:rPr>
        <w:t xml:space="preserve">criada por Tim </w:t>
      </w:r>
      <w:proofErr w:type="spellStart"/>
      <w:r w:rsidRPr="00BA4EF3">
        <w:rPr>
          <w:lang w:bidi="hi-IN"/>
        </w:rPr>
        <w:t>Berners</w:t>
      </w:r>
      <w:proofErr w:type="spellEnd"/>
      <w:r w:rsidRPr="00BA4EF3">
        <w:rPr>
          <w:lang w:bidi="hi-IN"/>
        </w:rPr>
        <w:t xml:space="preserve"> Lee em 1989, com o objetivo de trocar as informações entre os pesquisadores.</w:t>
      </w:r>
      <w:r w:rsidRPr="002D1EEC">
        <w:rPr>
          <w:lang w:bidi="hi-IN"/>
        </w:rPr>
        <w:t xml:space="preserve"> </w:t>
      </w:r>
      <w:r w:rsidRPr="00BA4EF3">
        <w:rPr>
          <w:lang w:bidi="hi-IN"/>
        </w:rPr>
        <w:t xml:space="preserve">Progressivamente, foi-se alimentando com a introdução de novas aplicações Web, não só para ambientes de pesquisas, como também para </w:t>
      </w:r>
      <w:r>
        <w:rPr>
          <w:lang w:bidi="hi-IN"/>
        </w:rPr>
        <w:t>fins</w:t>
      </w:r>
      <w:r w:rsidRPr="00BA4EF3">
        <w:rPr>
          <w:lang w:bidi="hi-IN"/>
        </w:rPr>
        <w:t xml:space="preserve"> comerciais disponíveis na internet.</w:t>
      </w:r>
      <w:r>
        <w:rPr>
          <w:lang w:bidi="hi-IN"/>
        </w:rPr>
        <w:t xml:space="preserve"> </w:t>
      </w:r>
      <w:r w:rsidR="00BA4EF3" w:rsidRPr="00BA4EF3">
        <w:rPr>
          <w:lang w:bidi="hi-IN"/>
        </w:rPr>
        <w:t xml:space="preserve">Pode-se dizer que atualmente, a Web é o universo de informações sem </w:t>
      </w:r>
      <w:r w:rsidR="00BA4EF3" w:rsidRPr="00BA4EF3">
        <w:t>fronteiras com</w:t>
      </w:r>
      <w:r w:rsidR="00BA4EF3" w:rsidRPr="00BA4EF3">
        <w:rPr>
          <w:lang w:bidi="hi-IN"/>
        </w:rPr>
        <w:t xml:space="preserve"> várias </w:t>
      </w:r>
      <w:r w:rsidR="00BA4EF3" w:rsidRPr="00BA4EF3">
        <w:t>caraterísticas. Exemplo</w:t>
      </w:r>
      <w:r w:rsidR="00BA4EF3" w:rsidRPr="00BA4EF3">
        <w:rPr>
          <w:lang w:bidi="hi-IN"/>
        </w:rPr>
        <w:t xml:space="preserve">, interface </w:t>
      </w:r>
      <w:r w:rsidR="00BA4EF3" w:rsidRPr="00BA4EF3">
        <w:t>gráfica</w:t>
      </w:r>
      <w:r w:rsidR="00BA4EF3" w:rsidRPr="00BA4EF3">
        <w:rPr>
          <w:lang w:bidi="hi-IN"/>
        </w:rPr>
        <w:t xml:space="preserve"> consistente, integração de um conjunto de tecnologias e documentos, etc.</w:t>
      </w:r>
    </w:p>
    <w:p w14:paraId="1E8D9ADC" w14:textId="5337A5B0" w:rsidR="00270D3E" w:rsidRDefault="00E63C89" w:rsidP="00E63C89">
      <w:pPr>
        <w:pStyle w:val="NomalParagrfo"/>
      </w:pPr>
      <w:r>
        <w:rPr>
          <w:lang w:bidi="hi-IN"/>
        </w:rPr>
        <w:t xml:space="preserve">O </w:t>
      </w:r>
      <w:r w:rsidR="00067E08">
        <w:rPr>
          <w:lang w:bidi="hi-IN"/>
        </w:rPr>
        <w:t>programador web e o profissional</w:t>
      </w:r>
      <w:r>
        <w:rPr>
          <w:lang w:bidi="hi-IN"/>
        </w:rPr>
        <w:t xml:space="preserve"> responsável por aprender e utilizar</w:t>
      </w:r>
      <w:r>
        <w:t xml:space="preserve"> diversas</w:t>
      </w:r>
      <w:r w:rsidR="00270D3E" w:rsidRPr="00270D3E">
        <w:t xml:space="preserve"> técnicas, linguagens e ferramentas para melh</w:t>
      </w:r>
      <w:r w:rsidR="00AF4CFE">
        <w:t xml:space="preserve">orar a interação entre </w:t>
      </w:r>
      <w:r w:rsidR="00067E08">
        <w:t>as pessoas (</w:t>
      </w:r>
      <w:r w:rsidR="00AF4CFE">
        <w:t>cliente</w:t>
      </w:r>
      <w:r w:rsidR="00067E08">
        <w:t>)</w:t>
      </w:r>
      <w:r w:rsidR="00AF4CFE">
        <w:t xml:space="preserve"> e a internet</w:t>
      </w:r>
      <w:r w:rsidR="00067E08">
        <w:t xml:space="preserve"> (servidores)</w:t>
      </w:r>
      <w:r w:rsidR="00270D3E" w:rsidRPr="00270D3E">
        <w:t>, c</w:t>
      </w:r>
      <w:r w:rsidR="00B735E5">
        <w:t xml:space="preserve">riando </w:t>
      </w:r>
      <w:r>
        <w:t xml:space="preserve">aplicações web como, por exemplo, blogs, sites institucionais, sites coorporativos, aplicativos </w:t>
      </w:r>
      <w:proofErr w:type="spellStart"/>
      <w:r w:rsidRPr="00E63C89">
        <w:rPr>
          <w:rStyle w:val="e24kjd"/>
          <w:bCs/>
        </w:rPr>
        <w:t>multiplataforma</w:t>
      </w:r>
      <w:proofErr w:type="spellEnd"/>
      <w:r>
        <w:t>,</w:t>
      </w:r>
      <w:r w:rsidR="00270D3E" w:rsidRPr="00270D3E">
        <w:t xml:space="preserve"> lojas virtuais</w:t>
      </w:r>
      <w:r w:rsidR="00AF4CFE">
        <w:t xml:space="preserve"> </w:t>
      </w:r>
      <w:r>
        <w:t>e etc</w:t>
      </w:r>
      <w:r w:rsidR="00AF4CFE">
        <w:t xml:space="preserve">. A oportunidade é muito grande </w:t>
      </w:r>
      <w:r w:rsidR="00067E08">
        <w:t>para</w:t>
      </w:r>
      <w:r w:rsidR="00AF4CFE">
        <w:t xml:space="preserve"> este profissional, entretanto, para atender todas as áreas da web é necessário que este profissional esteja sempre adquirindo conhecimentos</w:t>
      </w:r>
      <w:r w:rsidR="00067E08">
        <w:t xml:space="preserve"> e aceitos os desafios que aparecem</w:t>
      </w:r>
      <w:r w:rsidR="00AF4CFE">
        <w:t>.</w:t>
      </w:r>
    </w:p>
    <w:p w14:paraId="18DC4275" w14:textId="3FBB316D" w:rsidR="00067E08" w:rsidRDefault="00067E08" w:rsidP="00067E08">
      <w:pPr>
        <w:pStyle w:val="NomalParagrfo"/>
      </w:pPr>
      <w:r w:rsidRPr="00703E39">
        <w:rPr>
          <w:rFonts w:ascii="Arial" w:hAnsi="Arial" w:cs="Arial"/>
          <w:szCs w:val="24"/>
        </w:rPr>
        <w:t>A iniciativa do projeto s</w:t>
      </w:r>
      <w:r>
        <w:rPr>
          <w:rFonts w:ascii="Arial" w:hAnsi="Arial" w:cs="Arial"/>
          <w:szCs w:val="24"/>
        </w:rPr>
        <w:t>e deu devido às observações acerca da importância deste profissional, onde foi verificado uma necessidade de incentiva e apontar aos alunos áreas existentes no mercado de trabalho.</w:t>
      </w:r>
    </w:p>
    <w:p w14:paraId="397AB108" w14:textId="77777777" w:rsidR="00E63C89" w:rsidRPr="007E71BC" w:rsidRDefault="00E63C89" w:rsidP="00E63C89">
      <w:pPr>
        <w:spacing w:after="0" w:line="360" w:lineRule="auto"/>
        <w:ind w:firstLine="709"/>
        <w:jc w:val="both"/>
        <w:rPr>
          <w:rFonts w:ascii="Arial" w:hAnsi="Arial" w:cs="Arial"/>
          <w:szCs w:val="24"/>
        </w:rPr>
      </w:pPr>
      <w:r w:rsidRPr="00703E39">
        <w:rPr>
          <w:rFonts w:ascii="Arial" w:hAnsi="Arial" w:cs="Arial"/>
          <w:szCs w:val="24"/>
        </w:rPr>
        <w:t xml:space="preserve">Este projeto tem por finalidade levar conhecimento mais específicos aos alunos do curso de Bacharel em Sistemas de Informações, visto que serão conhecimentos necessários no decorrer de todo o curso, atendendo às suas </w:t>
      </w:r>
      <w:r w:rsidRPr="00F22D1F">
        <w:rPr>
          <w:rFonts w:ascii="Arial" w:hAnsi="Arial" w:cs="Arial"/>
          <w:szCs w:val="24"/>
        </w:rPr>
        <w:t xml:space="preserve">necessidades, bem como proporcionar a carga horária complementar para a </w:t>
      </w:r>
      <w:r w:rsidRPr="007E71BC">
        <w:rPr>
          <w:rFonts w:ascii="Arial" w:hAnsi="Arial" w:cs="Arial"/>
          <w:szCs w:val="24"/>
        </w:rPr>
        <w:t>conclusão do curso.</w:t>
      </w:r>
    </w:p>
    <w:p w14:paraId="32E641D8" w14:textId="77777777" w:rsidR="00E63C89" w:rsidRDefault="00E63C89" w:rsidP="00E63C89">
      <w:pPr>
        <w:spacing w:after="0" w:line="360" w:lineRule="auto"/>
        <w:ind w:firstLine="709"/>
        <w:jc w:val="both"/>
      </w:pPr>
      <w:r w:rsidRPr="007E71BC">
        <w:rPr>
          <w:rFonts w:ascii="Arial" w:hAnsi="Arial" w:cs="Arial"/>
          <w:szCs w:val="24"/>
        </w:rPr>
        <w:t xml:space="preserve">Dessa forma, espera-se que ao final das aulas todos aqueles que tiveram a oportunidade de participar possam ter aprimorado seus conhecimentos referentes ao tema apresentado, fazendo assim com que tenham uma maior facilidade de </w:t>
      </w:r>
      <w:r w:rsidRPr="007E71BC">
        <w:rPr>
          <w:rFonts w:ascii="Arial" w:hAnsi="Arial" w:cs="Arial"/>
          <w:szCs w:val="24"/>
        </w:rPr>
        <w:lastRenderedPageBreak/>
        <w:t>entendimento sobre o assunto ao decorrer do curso, e ainda, contribuir com uma melhor formação dos acadêmicos envolvidos.</w:t>
      </w:r>
    </w:p>
    <w:p w14:paraId="4678CF50" w14:textId="77777777" w:rsidR="00270D3E" w:rsidRDefault="00270D3E" w:rsidP="00270D3E">
      <w:pPr>
        <w:pStyle w:val="NomalParagrfo"/>
      </w:pPr>
      <w:r w:rsidRPr="00270D3E">
        <w:t xml:space="preserve"> </w:t>
      </w:r>
    </w:p>
    <w:p w14:paraId="23B613B8" w14:textId="77777777" w:rsidR="00270D3E" w:rsidRDefault="00BA4EF3" w:rsidP="00EE3770">
      <w:pPr>
        <w:pStyle w:val="Ttulo1"/>
      </w:pPr>
      <w:r>
        <w:t>PRÉ-REQUISITOS</w:t>
      </w:r>
    </w:p>
    <w:p w14:paraId="1B1F43A7" w14:textId="77777777" w:rsidR="00EE3770" w:rsidRDefault="00AF4CFE" w:rsidP="00AF4CFE">
      <w:pPr>
        <w:pStyle w:val="PargrafodaLista"/>
        <w:numPr>
          <w:ilvl w:val="0"/>
          <w:numId w:val="24"/>
        </w:numPr>
      </w:pPr>
      <w:r>
        <w:t>Conhecimento</w:t>
      </w:r>
      <w:r w:rsidR="00EE3770">
        <w:t xml:space="preserve"> mínimo de informática com domínio de um sistema </w:t>
      </w:r>
      <w:r w:rsidR="00B735E5">
        <w:t>operacional</w:t>
      </w:r>
      <w:r w:rsidR="00EE3770">
        <w:t xml:space="preserve"> (Windows, Linux ou OS X).</w:t>
      </w:r>
    </w:p>
    <w:p w14:paraId="19730DED" w14:textId="77777777" w:rsidR="00EE3770" w:rsidRDefault="00AF4CFE" w:rsidP="00AF4CFE">
      <w:pPr>
        <w:pStyle w:val="PargrafodaLista"/>
        <w:numPr>
          <w:ilvl w:val="0"/>
          <w:numId w:val="24"/>
        </w:numPr>
      </w:pPr>
      <w:r>
        <w:t>N</w:t>
      </w:r>
      <w:r w:rsidR="00EE3770">
        <w:t xml:space="preserve">oções básicas de diretórios e ficheiros no contexto de um sistema </w:t>
      </w:r>
      <w:r w:rsidR="00B735E5">
        <w:t>operacional</w:t>
      </w:r>
      <w:r w:rsidR="00EE3770">
        <w:t>.</w:t>
      </w:r>
    </w:p>
    <w:p w14:paraId="6DE9EFAC" w14:textId="77777777" w:rsidR="00EE3770" w:rsidRPr="00AF4CFE" w:rsidRDefault="00AF4CFE" w:rsidP="00AF4CFE">
      <w:pPr>
        <w:pStyle w:val="PargrafodaLista"/>
        <w:numPr>
          <w:ilvl w:val="0"/>
          <w:numId w:val="24"/>
        </w:numPr>
      </w:pPr>
      <w:r>
        <w:t>Conhecimentos</w:t>
      </w:r>
      <w:r w:rsidR="00EE3770">
        <w:t xml:space="preserve"> de fundamentos de linguagens de programação e os princípios básicos de programação: </w:t>
      </w:r>
      <w:r w:rsidR="00BA4EF3">
        <w:t>variáveis,</w:t>
      </w:r>
      <w:r w:rsidR="00EE3770">
        <w:t xml:space="preserve"> atribuição, loops, estruturas de controle (</w:t>
      </w:r>
      <w:proofErr w:type="spellStart"/>
      <w:r w:rsidR="00EE3770">
        <w:t>if</w:t>
      </w:r>
      <w:proofErr w:type="spellEnd"/>
      <w:r w:rsidR="00EE3770">
        <w:t xml:space="preserve">, </w:t>
      </w:r>
      <w:proofErr w:type="spellStart"/>
      <w:r w:rsidR="00EE3770">
        <w:t>else</w:t>
      </w:r>
      <w:proofErr w:type="spellEnd"/>
      <w:r w:rsidR="00EE3770">
        <w:t>...).</w:t>
      </w:r>
    </w:p>
    <w:p w14:paraId="429C8AA0" w14:textId="77777777" w:rsidR="00BA4EF3" w:rsidRPr="00EE3770" w:rsidRDefault="00BA4EF3" w:rsidP="00AF4CFE">
      <w:pPr>
        <w:pStyle w:val="NomalParagrfo"/>
        <w:ind w:firstLine="0"/>
        <w:rPr>
          <w:lang w:eastAsia="hi-IN" w:bidi="hi-IN"/>
        </w:rPr>
      </w:pPr>
    </w:p>
    <w:p w14:paraId="0A7F00C2" w14:textId="77777777" w:rsidR="005624FF" w:rsidRPr="00ED5FE3" w:rsidRDefault="00D42655" w:rsidP="00ED5FE3">
      <w:pPr>
        <w:pStyle w:val="Ttulo1"/>
      </w:pPr>
      <w:r w:rsidRPr="00ED5FE3">
        <w:t>OBJETIVOS:</w:t>
      </w:r>
    </w:p>
    <w:p w14:paraId="454CC3C8" w14:textId="77777777" w:rsidR="00ED5FE3" w:rsidRDefault="00151FE6" w:rsidP="00ED5FE3">
      <w:pPr>
        <w:pStyle w:val="Ttulo2"/>
      </w:pPr>
      <w:r w:rsidRPr="00ED5FE3">
        <w:t>Objetivos Gerais</w:t>
      </w:r>
    </w:p>
    <w:p w14:paraId="09121300" w14:textId="00B2A2B8" w:rsidR="0030783E" w:rsidRDefault="00270D3E" w:rsidP="00270D3E">
      <w:pPr>
        <w:pStyle w:val="NomalParagrfo"/>
      </w:pPr>
      <w:r>
        <w:t>A</w:t>
      </w:r>
      <w:r w:rsidRPr="00270D3E">
        <w:t>uxiliar o aluno a entender os conceitos principais e</w:t>
      </w:r>
      <w:r w:rsidR="0030783E">
        <w:t xml:space="preserve"> capacita-lo</w:t>
      </w:r>
      <w:r w:rsidR="0030783E" w:rsidRPr="0030783E">
        <w:t xml:space="preserve"> para adquirir competências necessárias para projetar, desenvolver e implementar aplicações modernas centradas na Web</w:t>
      </w:r>
      <w:r w:rsidR="00D66DFA">
        <w:t>.</w:t>
      </w:r>
    </w:p>
    <w:p w14:paraId="64531E9F" w14:textId="77777777" w:rsidR="00ED5FE3" w:rsidRDefault="007E71BC" w:rsidP="00BA4EF3">
      <w:pPr>
        <w:pStyle w:val="Ttulo2"/>
      </w:pPr>
      <w:r w:rsidRPr="00ED5FE3">
        <w:t>Objetivos Específicos</w:t>
      </w:r>
    </w:p>
    <w:p w14:paraId="63CAA37C" w14:textId="77777777" w:rsidR="00BA4EF3" w:rsidRDefault="00BA4EF3" w:rsidP="00BA4EF3">
      <w:pPr>
        <w:pStyle w:val="PargrafodaLista"/>
        <w:numPr>
          <w:ilvl w:val="0"/>
          <w:numId w:val="23"/>
        </w:numPr>
      </w:pPr>
      <w:r>
        <w:t>Demonstrar o conhecimento sobre as principais tecnologias Web;</w:t>
      </w:r>
    </w:p>
    <w:p w14:paraId="6FEEB133" w14:textId="77777777" w:rsidR="00B735E5" w:rsidRDefault="00B735E5" w:rsidP="00BA4EF3">
      <w:pPr>
        <w:pStyle w:val="PargrafodaLista"/>
        <w:numPr>
          <w:ilvl w:val="0"/>
          <w:numId w:val="23"/>
        </w:numPr>
      </w:pPr>
      <w:r>
        <w:t>Capacitar o aluno a implementar aplicações modernas centradas na web;</w:t>
      </w:r>
    </w:p>
    <w:p w14:paraId="3310D39C" w14:textId="77CF2A94" w:rsidR="00BA4EF3" w:rsidRDefault="00BA4EF3" w:rsidP="00BA4EF3">
      <w:pPr>
        <w:pStyle w:val="PargrafodaLista"/>
        <w:numPr>
          <w:ilvl w:val="0"/>
          <w:numId w:val="23"/>
        </w:numPr>
      </w:pPr>
      <w:r>
        <w:t xml:space="preserve">Desenvolver </w:t>
      </w:r>
      <w:r w:rsidR="00D66DFA">
        <w:t xml:space="preserve">uma codificação </w:t>
      </w:r>
      <w:r w:rsidR="0030783E">
        <w:t>semântica</w:t>
      </w:r>
      <w:r w:rsidR="00D66DFA">
        <w:t xml:space="preserve"> garantindo facilidade para motores de buscar;</w:t>
      </w:r>
    </w:p>
    <w:p w14:paraId="2792D8AC" w14:textId="77777777" w:rsidR="00BA4EF3" w:rsidRDefault="00BA4EF3" w:rsidP="00BA4EF3">
      <w:pPr>
        <w:pStyle w:val="PargrafodaLista"/>
        <w:numPr>
          <w:ilvl w:val="0"/>
          <w:numId w:val="23"/>
        </w:numPr>
      </w:pPr>
      <w:r>
        <w:t>Compreender o processo para a hospedagem de sites na Web</w:t>
      </w:r>
      <w:r w:rsidR="00B735E5">
        <w:t>.</w:t>
      </w:r>
    </w:p>
    <w:p w14:paraId="478EFF86" w14:textId="77777777" w:rsidR="00BA4EF3" w:rsidRPr="00BA4EF3" w:rsidRDefault="00BA4EF3" w:rsidP="00BA4EF3">
      <w:pPr>
        <w:pStyle w:val="PargrafodaLista"/>
      </w:pPr>
    </w:p>
    <w:p w14:paraId="53ED84A1" w14:textId="77777777" w:rsidR="007E71BC" w:rsidRDefault="00D42655" w:rsidP="00ED5FE3">
      <w:pPr>
        <w:pStyle w:val="Ttulo1"/>
      </w:pPr>
      <w:commentRangeStart w:id="0"/>
      <w:r w:rsidRPr="00ED5FE3">
        <w:t>JUSTIFICATIVA</w:t>
      </w:r>
      <w:commentRangeEnd w:id="0"/>
      <w:r w:rsidR="00272BDB">
        <w:rPr>
          <w:rStyle w:val="Refdecomentrio"/>
          <w:rFonts w:asciiTheme="minorHAnsi" w:eastAsiaTheme="minorHAnsi" w:hAnsiTheme="minorHAnsi" w:cstheme="minorBidi"/>
          <w:b w:val="0"/>
          <w:kern w:val="0"/>
          <w:lang w:eastAsia="en-US" w:bidi="ar-SA"/>
        </w:rPr>
        <w:commentReference w:id="0"/>
      </w:r>
    </w:p>
    <w:p w14:paraId="4EB890C2" w14:textId="77777777" w:rsidR="007F6CED" w:rsidRDefault="00E36713" w:rsidP="0008416D">
      <w:pPr>
        <w:pStyle w:val="NomalParagrfo"/>
      </w:pPr>
      <w:commentRangeStart w:id="1"/>
      <w:r>
        <w:lastRenderedPageBreak/>
        <w:t xml:space="preserve">Há </w:t>
      </w:r>
      <w:r w:rsidR="0008416D" w:rsidRPr="0008416D">
        <w:t xml:space="preserve">usuários leigos em desenvolvimento ou até mesmo desenvolvedores experientes, mas </w:t>
      </w:r>
      <w:r w:rsidR="00D66DFA" w:rsidRPr="0008416D">
        <w:t>provenientes</w:t>
      </w:r>
      <w:r w:rsidR="0008416D" w:rsidRPr="0008416D">
        <w:t xml:space="preserve"> de tecnologias </w:t>
      </w:r>
      <w:bookmarkStart w:id="2" w:name="_GoBack"/>
      <w:bookmarkEnd w:id="2"/>
      <w:r w:rsidR="0008416D" w:rsidRPr="0008416D">
        <w:t>voltadas para outras plataformas, tais como desktop</w:t>
      </w:r>
      <w:r w:rsidR="00D66DFA">
        <w:t xml:space="preserve">, </w:t>
      </w:r>
      <w:r w:rsidR="0008416D" w:rsidRPr="0008416D">
        <w:t>sentem </w:t>
      </w:r>
      <w:r w:rsidR="0008416D" w:rsidRPr="0008416D">
        <w:rPr>
          <w:rStyle w:val="Forte"/>
          <w:b w:val="0"/>
          <w:bCs w:val="0"/>
        </w:rPr>
        <w:t>dificuldade em compreender a tecnologia Web</w:t>
      </w:r>
      <w:r w:rsidR="0008416D" w:rsidRPr="0008416D">
        <w:t> e em consequência têm dificuldade em iniciar neste ramo.</w:t>
      </w:r>
      <w:r w:rsidR="007F6CED">
        <w:t xml:space="preserve"> </w:t>
      </w:r>
    </w:p>
    <w:p w14:paraId="3723F81A" w14:textId="1D9559D6" w:rsidR="007F6CED" w:rsidRDefault="007F6CED" w:rsidP="0008416D">
      <w:pPr>
        <w:pStyle w:val="NomalParagrfo"/>
        <w:rPr>
          <w:lang w:bidi="hi-IN"/>
        </w:rPr>
      </w:pPr>
      <w:r>
        <w:rPr>
          <w:lang w:bidi="hi-IN"/>
        </w:rPr>
        <w:t>Isto é proveniente muitas vezes a grande gama de tecnologias disponíveis para o desenvolvimento nesta área, o que leva um usuário iniciante se sentir perdido e não saber por onde começar ou ainda até começa por determinada tecnologia, mas não sabe motivo e principalmente como esta tecnologia está envolvida no processo global de desenvolvimento web.</w:t>
      </w:r>
    </w:p>
    <w:p w14:paraId="271DCD35" w14:textId="65E3ABE0" w:rsidR="00364102" w:rsidRDefault="0008416D" w:rsidP="00364102">
      <w:pPr>
        <w:pStyle w:val="NomalParagrfo"/>
        <w:rPr>
          <w:lang w:bidi="hi-IN"/>
        </w:rPr>
      </w:pPr>
      <w:r>
        <w:rPr>
          <w:lang w:bidi="hi-IN"/>
        </w:rPr>
        <w:t>Outro fator importante a ser considerado é a falta de visão de todas as tecnologias necessárias para desenvolver para internet e ainda como cada tecnologia se encaixa neste desenvolvimento, fazendo com que usuários iniciantes se sintam realmente perdidos neste novo mundo.</w:t>
      </w:r>
      <w:commentRangeEnd w:id="1"/>
      <w:r w:rsidR="00702AFA">
        <w:rPr>
          <w:rStyle w:val="Refdecomentrio"/>
          <w:lang w:eastAsia="en-US"/>
        </w:rPr>
        <w:commentReference w:id="1"/>
      </w:r>
    </w:p>
    <w:p w14:paraId="670782AF" w14:textId="5994D5CB" w:rsidR="00702AFA" w:rsidRDefault="00702AFA" w:rsidP="00702AFA">
      <w:pPr>
        <w:pStyle w:val="NomalParagrfo"/>
        <w:rPr>
          <w:lang w:bidi="hi-IN"/>
        </w:rPr>
      </w:pPr>
      <w:r>
        <w:rPr>
          <w:lang w:bidi="hi-IN"/>
        </w:rPr>
        <w:t>O desenvolvimento web está subdivido em duas áreas conhecidas como front-</w:t>
      </w:r>
      <w:proofErr w:type="spellStart"/>
      <w:r>
        <w:rPr>
          <w:lang w:bidi="hi-IN"/>
        </w:rPr>
        <w:t>end</w:t>
      </w:r>
      <w:proofErr w:type="spellEnd"/>
      <w:r>
        <w:rPr>
          <w:lang w:bidi="hi-IN"/>
        </w:rPr>
        <w:t xml:space="preserve"> e </w:t>
      </w:r>
      <w:proofErr w:type="spellStart"/>
      <w:r>
        <w:rPr>
          <w:lang w:bidi="hi-IN"/>
        </w:rPr>
        <w:t>back</w:t>
      </w:r>
      <w:proofErr w:type="spellEnd"/>
      <w:r>
        <w:rPr>
          <w:lang w:bidi="hi-IN"/>
        </w:rPr>
        <w:t xml:space="preserve">-end. </w:t>
      </w:r>
    </w:p>
    <w:p w14:paraId="510077C6" w14:textId="07DAA305" w:rsidR="00964A28" w:rsidRPr="00702AFA" w:rsidRDefault="00702AFA" w:rsidP="00702AFA">
      <w:pPr>
        <w:pStyle w:val="NomalParagrfo"/>
      </w:pPr>
      <w:r>
        <w:t>Viana (2017), descreve que o</w:t>
      </w:r>
      <w:r w:rsidR="007F6CED" w:rsidRPr="007F6CED">
        <w:t xml:space="preserve"> </w:t>
      </w:r>
      <w:r>
        <w:t xml:space="preserve">enquanto o </w:t>
      </w:r>
      <w:r w:rsidR="007F6CED" w:rsidRPr="007F6CED">
        <w:t>desenvolvedor front-</w:t>
      </w:r>
      <w:proofErr w:type="spellStart"/>
      <w:r>
        <w:t>end</w:t>
      </w:r>
      <w:proofErr w:type="spellEnd"/>
      <w:r>
        <w:t xml:space="preserve"> é responsável </w:t>
      </w:r>
      <w:r w:rsidRPr="00702AFA">
        <w:t>por dar vida</w:t>
      </w:r>
      <w:r w:rsidR="007F6CED" w:rsidRPr="00702AFA">
        <w:t xml:space="preserve"> à interface</w:t>
      </w:r>
      <w:r w:rsidRPr="00702AFA">
        <w:t>, trabalhando</w:t>
      </w:r>
      <w:r w:rsidR="007F6CED" w:rsidRPr="00702AFA">
        <w:t xml:space="preserve"> </w:t>
      </w:r>
      <w:r w:rsidRPr="00702AFA">
        <w:t xml:space="preserve">diretamente </w:t>
      </w:r>
      <w:r w:rsidR="007F6CED" w:rsidRPr="00702AFA">
        <w:t>com a parte da aplicação que interage diretamente com o usuário</w:t>
      </w:r>
      <w:r w:rsidRPr="00702AFA">
        <w:t xml:space="preserve">, sendo necessário se preocupar com a experiência do usuário, já o desenvolvedor </w:t>
      </w:r>
      <w:proofErr w:type="spellStart"/>
      <w:r w:rsidRPr="00702AFA">
        <w:t>back-end</w:t>
      </w:r>
      <w:proofErr w:type="spellEnd"/>
      <w:r w:rsidRPr="00702AFA">
        <w:t xml:space="preserve"> trabalha na parte de trás da aplicação. Ele é o responsável, em termos gerais, pela implementação da regra de negócio</w:t>
      </w:r>
      <w:r>
        <w:t>.</w:t>
      </w:r>
    </w:p>
    <w:p w14:paraId="05C67DE5" w14:textId="2AD86B1F" w:rsidR="00964A28" w:rsidRDefault="00964A28" w:rsidP="007F6CED">
      <w:pPr>
        <w:pStyle w:val="NomalParagrfo"/>
      </w:pPr>
    </w:p>
    <w:p w14:paraId="4B924F31" w14:textId="46F4D6DA" w:rsidR="00964A28" w:rsidRDefault="00964A28" w:rsidP="007F6CED">
      <w:pPr>
        <w:pStyle w:val="NomalParagrfo"/>
      </w:pPr>
    </w:p>
    <w:p w14:paraId="39E3510C" w14:textId="60A909C1" w:rsidR="00964A28" w:rsidRDefault="00964A28" w:rsidP="007F6CED">
      <w:pPr>
        <w:pStyle w:val="NomalParagrfo"/>
      </w:pPr>
    </w:p>
    <w:p w14:paraId="4FE82D7E" w14:textId="77777777" w:rsidR="00964A28" w:rsidRPr="007F6CED" w:rsidRDefault="00964A28" w:rsidP="007F6CED">
      <w:pPr>
        <w:pStyle w:val="NomalParagrfo"/>
      </w:pPr>
    </w:p>
    <w:p w14:paraId="0FDA653B" w14:textId="66EBB5F0" w:rsidR="00272BDB" w:rsidRDefault="0008416D" w:rsidP="00702AFA">
      <w:pPr>
        <w:pStyle w:val="NomalParagrfo"/>
      </w:pPr>
      <w:r>
        <w:rPr>
          <w:lang w:bidi="hi-IN"/>
        </w:rPr>
        <w:t xml:space="preserve">A intenção deste </w:t>
      </w:r>
      <w:r w:rsidR="00702AFA">
        <w:rPr>
          <w:lang w:bidi="hi-IN"/>
        </w:rPr>
        <w:t>minicurso</w:t>
      </w:r>
      <w:r>
        <w:rPr>
          <w:lang w:bidi="hi-IN"/>
        </w:rPr>
        <w:t xml:space="preserve"> é explorar as diversas faces do desenvolvimento Web e proporcionar um rumo para quem está começando e/ou ainda orientar programadores oriundos de outras plataformas em que rumo seguir e qual tecnologia aprender para atingir o objetivo que deseja.</w:t>
      </w:r>
      <w:r w:rsidR="00EE3770" w:rsidRPr="00270D3E">
        <w:t xml:space="preserve"> Ao final do estudo, o aluno estará capacitado a </w:t>
      </w:r>
      <w:r w:rsidR="00702AFA">
        <w:t>iniciar o desenvolvimento</w:t>
      </w:r>
      <w:r w:rsidR="00EE3770" w:rsidRPr="00270D3E">
        <w:t xml:space="preserve"> </w:t>
      </w:r>
      <w:r w:rsidR="00702AFA">
        <w:t xml:space="preserve">de </w:t>
      </w:r>
      <w:r w:rsidR="00EE3770" w:rsidRPr="00270D3E">
        <w:t xml:space="preserve">aplicações </w:t>
      </w:r>
      <w:r w:rsidR="00702AFA">
        <w:t xml:space="preserve">simples </w:t>
      </w:r>
      <w:r w:rsidR="00EE3770" w:rsidRPr="00270D3E">
        <w:t xml:space="preserve">com </w:t>
      </w:r>
      <w:r w:rsidR="00EE3770" w:rsidRPr="00270D3E">
        <w:lastRenderedPageBreak/>
        <w:t>linguagens como HTML (</w:t>
      </w:r>
      <w:proofErr w:type="spellStart"/>
      <w:r w:rsidR="00EE3770" w:rsidRPr="00270D3E">
        <w:t>Hyper</w:t>
      </w:r>
      <w:proofErr w:type="spellEnd"/>
      <w:r w:rsidR="00EE3770" w:rsidRPr="00270D3E">
        <w:t xml:space="preserve"> </w:t>
      </w:r>
      <w:proofErr w:type="spellStart"/>
      <w:r w:rsidR="00EE3770" w:rsidRPr="00270D3E">
        <w:t>Text</w:t>
      </w:r>
      <w:proofErr w:type="spellEnd"/>
      <w:r w:rsidR="00EE3770" w:rsidRPr="00270D3E">
        <w:t xml:space="preserve"> Mark-up </w:t>
      </w:r>
      <w:proofErr w:type="spellStart"/>
      <w:r w:rsidR="00EE3770" w:rsidRPr="00270D3E">
        <w:t>Language</w:t>
      </w:r>
      <w:proofErr w:type="spellEnd"/>
      <w:r w:rsidR="00EE3770" w:rsidRPr="00270D3E">
        <w:t>), CS</w:t>
      </w:r>
      <w:r w:rsidR="00702AFA">
        <w:t>S (</w:t>
      </w:r>
      <w:proofErr w:type="spellStart"/>
      <w:r w:rsidR="00702AFA">
        <w:t>Cascading</w:t>
      </w:r>
      <w:proofErr w:type="spellEnd"/>
      <w:r w:rsidR="00702AFA">
        <w:t xml:space="preserve"> </w:t>
      </w:r>
      <w:proofErr w:type="spellStart"/>
      <w:r w:rsidR="00702AFA">
        <w:t>Style</w:t>
      </w:r>
      <w:proofErr w:type="spellEnd"/>
      <w:r w:rsidR="00702AFA">
        <w:t xml:space="preserve"> </w:t>
      </w:r>
      <w:proofErr w:type="spellStart"/>
      <w:r w:rsidR="00702AFA">
        <w:t>Sheets</w:t>
      </w:r>
      <w:proofErr w:type="spellEnd"/>
      <w:r w:rsidR="00702AFA">
        <w:t xml:space="preserve">) e </w:t>
      </w:r>
      <w:proofErr w:type="spellStart"/>
      <w:r w:rsidR="00EE3770" w:rsidRPr="00270D3E">
        <w:t>JavaScrip</w:t>
      </w:r>
      <w:r w:rsidR="00702AFA">
        <w:t>t</w:t>
      </w:r>
      <w:proofErr w:type="spellEnd"/>
      <w:r w:rsidR="00702AFA">
        <w:t xml:space="preserve">, de forma semântica. </w:t>
      </w:r>
    </w:p>
    <w:p w14:paraId="486A33AB" w14:textId="77777777" w:rsidR="00272BDB" w:rsidRPr="0008416D" w:rsidRDefault="00272BDB" w:rsidP="0008416D">
      <w:pPr>
        <w:pStyle w:val="NomalParagrfo"/>
        <w:rPr>
          <w:lang w:bidi="hi-IN"/>
        </w:rPr>
      </w:pPr>
    </w:p>
    <w:p w14:paraId="2D4CF98B" w14:textId="77777777" w:rsidR="00D53685" w:rsidRPr="00ED5FE3" w:rsidRDefault="00ED5FE3" w:rsidP="00ED5FE3">
      <w:pPr>
        <w:pStyle w:val="Ttulo1"/>
      </w:pPr>
      <w:r w:rsidRPr="00ED5FE3">
        <w:t>METODOLOGIA</w:t>
      </w:r>
    </w:p>
    <w:p w14:paraId="7D0E1BD7" w14:textId="77777777" w:rsidR="00AF4CFE" w:rsidRPr="00F22D1F" w:rsidRDefault="00AF4CFE" w:rsidP="00AF4CFE">
      <w:pPr>
        <w:pStyle w:val="NomalParagrfo"/>
        <w:rPr>
          <w:lang w:val="pt"/>
        </w:rPr>
      </w:pPr>
      <w:r w:rsidRPr="00F22D1F">
        <w:rPr>
          <w:lang w:val="pt"/>
        </w:rPr>
        <w:t>O minicurso proposto foi elaborado com abordagens prática e qualitativa. Utilizando como ferramenta de trabalho os computadores domésticos do laboratório de informática.</w:t>
      </w:r>
    </w:p>
    <w:p w14:paraId="214EF8D9" w14:textId="77777777" w:rsidR="00E70A34" w:rsidRPr="00C36F70" w:rsidRDefault="00AF4CFE" w:rsidP="00272BDB">
      <w:pPr>
        <w:pStyle w:val="NomalParagrfo"/>
        <w:rPr>
          <w:b/>
          <w:bCs/>
          <w:i/>
          <w:iCs/>
          <w:color w:val="000000"/>
          <w:lang w:val="pt"/>
        </w:rPr>
      </w:pPr>
      <w:r w:rsidRPr="00272BDB">
        <w:t xml:space="preserve">A metodologia empregada tem como base, a promoção de aulas dinâmicas com uso de Datashow e ferramentas como o </w:t>
      </w:r>
      <w:proofErr w:type="spellStart"/>
      <w:r w:rsidRPr="00272BDB">
        <w:t>Wamp</w:t>
      </w:r>
      <w:proofErr w:type="spellEnd"/>
      <w:r w:rsidRPr="00272BDB">
        <w:t xml:space="preserve"> Server, </w:t>
      </w:r>
      <w:r w:rsidR="00272BDB" w:rsidRPr="00272BDB">
        <w:t xml:space="preserve">Sublime </w:t>
      </w:r>
      <w:proofErr w:type="spellStart"/>
      <w:r w:rsidR="00272BDB" w:rsidRPr="00272BDB">
        <w:t>Text</w:t>
      </w:r>
      <w:proofErr w:type="spellEnd"/>
      <w:r w:rsidR="00272BDB" w:rsidRPr="00272BDB">
        <w:t xml:space="preserve">, </w:t>
      </w:r>
      <w:proofErr w:type="spellStart"/>
      <w:r w:rsidR="00272BDB" w:rsidRPr="00272BDB">
        <w:t>Netbeans</w:t>
      </w:r>
      <w:proofErr w:type="spellEnd"/>
      <w:r w:rsidR="00272BDB" w:rsidRPr="00272BDB">
        <w:t xml:space="preserve"> IDE 8.2,</w:t>
      </w:r>
      <w:r w:rsidRPr="00272BDB">
        <w:t xml:space="preserve"> </w:t>
      </w:r>
      <w:proofErr w:type="spellStart"/>
      <w:r w:rsidRPr="00272BDB">
        <w:t>Notepad</w:t>
      </w:r>
      <w:proofErr w:type="spellEnd"/>
      <w:r w:rsidRPr="00272BDB">
        <w:t>++</w:t>
      </w:r>
      <w:r w:rsidR="00272BDB" w:rsidRPr="00272BDB">
        <w:t xml:space="preserve">, Google Chrome, </w:t>
      </w:r>
      <w:proofErr w:type="spellStart"/>
      <w:r w:rsidR="00272BDB" w:rsidRPr="00272BDB">
        <w:t>Mozila</w:t>
      </w:r>
      <w:proofErr w:type="spellEnd"/>
      <w:r w:rsidR="00272BDB" w:rsidRPr="00272BDB">
        <w:t xml:space="preserve"> Firefox e Opera</w:t>
      </w:r>
      <w:r w:rsidRPr="00272BDB">
        <w:t xml:space="preserve">, e ainda aplicação de atividades </w:t>
      </w:r>
      <w:r w:rsidR="00272BDB" w:rsidRPr="00272BDB">
        <w:t>práticas</w:t>
      </w:r>
      <w:r w:rsidRPr="00272BDB">
        <w:t xml:space="preserve"> motivadoras.</w:t>
      </w:r>
    </w:p>
    <w:p w14:paraId="6DAD6C7A" w14:textId="77777777" w:rsidR="00D53685" w:rsidRPr="009102CC" w:rsidRDefault="00D53685" w:rsidP="00CC5CB2">
      <w:pPr>
        <w:pStyle w:val="PargrafodaLista"/>
        <w:ind w:left="0"/>
        <w:rPr>
          <w:rFonts w:cs="Arial"/>
          <w:b/>
          <w:bCs/>
          <w:i/>
          <w:iCs/>
          <w:color w:val="000000"/>
          <w:sz w:val="22"/>
          <w:lang w:val="pt"/>
        </w:rPr>
      </w:pPr>
    </w:p>
    <w:p w14:paraId="312787BF" w14:textId="77777777" w:rsidR="008F0579" w:rsidRPr="00D42655" w:rsidRDefault="00D42655" w:rsidP="00ED5FE3">
      <w:pPr>
        <w:pStyle w:val="Ttulo1"/>
      </w:pPr>
      <w:r w:rsidRPr="00D42655">
        <w:t xml:space="preserve">PROFISSIONAIS </w:t>
      </w:r>
      <w:r w:rsidRPr="00ED5FE3">
        <w:t>RESPONSÁVEIS</w:t>
      </w:r>
    </w:p>
    <w:p w14:paraId="548F74F0" w14:textId="77777777" w:rsidR="00F5717E" w:rsidRPr="00C36F70" w:rsidRDefault="00F5717E" w:rsidP="00CC5CB2">
      <w:pPr>
        <w:pStyle w:val="PargrafodaLista"/>
        <w:ind w:left="0"/>
        <w:rPr>
          <w:rFonts w:cs="Arial"/>
          <w:b/>
          <w:bCs/>
          <w:i/>
          <w:iCs/>
          <w:color w:val="000000"/>
          <w:szCs w:val="24"/>
          <w:lang w:val="pt"/>
        </w:rPr>
      </w:pPr>
    </w:p>
    <w:tbl>
      <w:tblPr>
        <w:tblStyle w:val="Tabelacomgrade"/>
        <w:tblW w:w="9054" w:type="dxa"/>
        <w:jc w:val="center"/>
        <w:tblLook w:val="04A0" w:firstRow="1" w:lastRow="0" w:firstColumn="1" w:lastColumn="0" w:noHBand="0" w:noVBand="1"/>
      </w:tblPr>
      <w:tblGrid>
        <w:gridCol w:w="2539"/>
        <w:gridCol w:w="4515"/>
        <w:gridCol w:w="2000"/>
      </w:tblGrid>
      <w:tr w:rsidR="003508FE" w:rsidRPr="00C36F70" w14:paraId="33C6F8C6" w14:textId="77777777" w:rsidTr="003508FE">
        <w:trPr>
          <w:trHeight w:val="863"/>
          <w:jc w:val="center"/>
        </w:trPr>
        <w:tc>
          <w:tcPr>
            <w:tcW w:w="2539" w:type="dxa"/>
            <w:shd w:val="clear" w:color="auto" w:fill="BFBFBF" w:themeFill="background1" w:themeFillShade="BF"/>
            <w:vAlign w:val="center"/>
          </w:tcPr>
          <w:p w14:paraId="1E861121" w14:textId="77777777" w:rsidR="003508FE" w:rsidRPr="00C36F70" w:rsidRDefault="00D42655" w:rsidP="00CC5CB2">
            <w:pPr>
              <w:pStyle w:val="PargrafodaLista"/>
              <w:ind w:left="0"/>
              <w:jc w:val="center"/>
              <w:rPr>
                <w:rFonts w:cs="Arial"/>
                <w:b/>
                <w:bCs/>
                <w:i/>
                <w:iCs/>
                <w:color w:val="000000"/>
                <w:szCs w:val="24"/>
                <w:lang w:val="pt"/>
              </w:rPr>
            </w:pPr>
            <w:r>
              <w:rPr>
                <w:rFonts w:cs="Arial"/>
                <w:b/>
                <w:bCs/>
                <w:i/>
                <w:iCs/>
                <w:color w:val="000000"/>
                <w:szCs w:val="24"/>
                <w:lang w:val="pt"/>
              </w:rPr>
              <w:t>NOME</w:t>
            </w:r>
          </w:p>
        </w:tc>
        <w:tc>
          <w:tcPr>
            <w:tcW w:w="4515" w:type="dxa"/>
            <w:shd w:val="clear" w:color="auto" w:fill="BFBFBF" w:themeFill="background1" w:themeFillShade="BF"/>
            <w:vAlign w:val="center"/>
          </w:tcPr>
          <w:p w14:paraId="184BCEB8" w14:textId="77777777" w:rsidR="003508FE" w:rsidRPr="00C36F70" w:rsidRDefault="003508FE" w:rsidP="00CC5CB2">
            <w:pPr>
              <w:pStyle w:val="PargrafodaLista"/>
              <w:ind w:left="0"/>
              <w:jc w:val="center"/>
              <w:rPr>
                <w:rFonts w:cs="Arial"/>
                <w:b/>
                <w:bCs/>
                <w:i/>
                <w:iCs/>
                <w:color w:val="000000"/>
                <w:szCs w:val="24"/>
                <w:lang w:val="pt"/>
              </w:rPr>
            </w:pPr>
            <w:r w:rsidRPr="00C36F70">
              <w:rPr>
                <w:rFonts w:cs="Arial"/>
                <w:b/>
                <w:bCs/>
                <w:i/>
                <w:iCs/>
                <w:color w:val="000000"/>
                <w:szCs w:val="24"/>
                <w:lang w:val="pt"/>
              </w:rPr>
              <w:t>FORMAÇÃO</w:t>
            </w:r>
          </w:p>
        </w:tc>
        <w:tc>
          <w:tcPr>
            <w:tcW w:w="2000" w:type="dxa"/>
            <w:shd w:val="clear" w:color="auto" w:fill="BFBFBF" w:themeFill="background1" w:themeFillShade="BF"/>
            <w:vAlign w:val="center"/>
          </w:tcPr>
          <w:p w14:paraId="2F46375F" w14:textId="77777777" w:rsidR="003508FE" w:rsidRPr="00C36F70" w:rsidRDefault="003508FE" w:rsidP="003508FE">
            <w:pPr>
              <w:pStyle w:val="PargrafodaLista"/>
              <w:ind w:left="0"/>
              <w:jc w:val="center"/>
              <w:rPr>
                <w:rFonts w:cs="Arial"/>
                <w:b/>
                <w:bCs/>
                <w:i/>
                <w:iCs/>
                <w:color w:val="000000"/>
                <w:szCs w:val="24"/>
                <w:lang w:val="pt"/>
              </w:rPr>
            </w:pPr>
            <w:r>
              <w:rPr>
                <w:rFonts w:cs="Arial"/>
                <w:b/>
                <w:bCs/>
                <w:i/>
                <w:iCs/>
                <w:color w:val="000000"/>
                <w:szCs w:val="24"/>
                <w:lang w:val="pt"/>
              </w:rPr>
              <w:t>ATRIBUIÇÃO</w:t>
            </w:r>
          </w:p>
        </w:tc>
      </w:tr>
      <w:tr w:rsidR="003508FE" w:rsidRPr="00C36F70" w14:paraId="4DD1CDE7" w14:textId="77777777" w:rsidTr="003508FE">
        <w:trPr>
          <w:trHeight w:val="446"/>
          <w:jc w:val="center"/>
        </w:trPr>
        <w:tc>
          <w:tcPr>
            <w:tcW w:w="2539" w:type="dxa"/>
          </w:tcPr>
          <w:p w14:paraId="7342A5C9" w14:textId="77777777" w:rsidR="003508FE" w:rsidRPr="00C36F70" w:rsidRDefault="003508FE" w:rsidP="00CC5CB2">
            <w:pPr>
              <w:pStyle w:val="PargrafodaLista"/>
              <w:ind w:left="0"/>
              <w:rPr>
                <w:rFonts w:cs="Arial"/>
                <w:b/>
                <w:bCs/>
                <w:i/>
                <w:iCs/>
                <w:color w:val="000000"/>
                <w:szCs w:val="24"/>
                <w:lang w:val="pt"/>
              </w:rPr>
            </w:pPr>
            <w:proofErr w:type="spellStart"/>
            <w:r w:rsidRPr="00C36F70">
              <w:rPr>
                <w:rFonts w:cs="Arial"/>
                <w:b/>
                <w:bCs/>
                <w:i/>
                <w:iCs/>
                <w:color w:val="000000"/>
                <w:szCs w:val="24"/>
                <w:lang w:val="pt"/>
              </w:rPr>
              <w:t>Mythian</w:t>
            </w:r>
            <w:proofErr w:type="spellEnd"/>
            <w:r w:rsidRPr="00C36F70">
              <w:rPr>
                <w:rFonts w:cs="Arial"/>
                <w:b/>
                <w:bCs/>
                <w:i/>
                <w:iCs/>
                <w:color w:val="000000"/>
                <w:szCs w:val="24"/>
                <w:lang w:val="pt"/>
              </w:rPr>
              <w:t xml:space="preserve"> Bastos Queiroz</w:t>
            </w:r>
          </w:p>
        </w:tc>
        <w:tc>
          <w:tcPr>
            <w:tcW w:w="4515" w:type="dxa"/>
          </w:tcPr>
          <w:p w14:paraId="5EDEF266" w14:textId="77777777" w:rsidR="003508FE" w:rsidRDefault="003508FE" w:rsidP="009E7A26">
            <w:pPr>
              <w:pStyle w:val="PargrafodaLista"/>
              <w:numPr>
                <w:ilvl w:val="0"/>
                <w:numId w:val="10"/>
              </w:numPr>
              <w:ind w:left="420"/>
              <w:rPr>
                <w:rFonts w:cs="Arial"/>
                <w:b/>
                <w:bCs/>
                <w:i/>
                <w:iCs/>
                <w:color w:val="000000"/>
                <w:szCs w:val="24"/>
                <w:lang w:val="pt"/>
              </w:rPr>
            </w:pPr>
            <w:r w:rsidRPr="00C36F70">
              <w:rPr>
                <w:rFonts w:cs="Arial"/>
                <w:b/>
                <w:bCs/>
                <w:i/>
                <w:iCs/>
                <w:color w:val="000000"/>
                <w:szCs w:val="24"/>
                <w:lang w:val="pt"/>
              </w:rPr>
              <w:t>Bach</w:t>
            </w:r>
            <w:r>
              <w:rPr>
                <w:rFonts w:cs="Arial"/>
                <w:b/>
                <w:bCs/>
                <w:i/>
                <w:iCs/>
                <w:color w:val="000000"/>
                <w:szCs w:val="24"/>
                <w:lang w:val="pt"/>
              </w:rPr>
              <w:t>arel em Sistemas de Informação</w:t>
            </w:r>
          </w:p>
          <w:p w14:paraId="2A061FED" w14:textId="77777777" w:rsidR="003508FE" w:rsidRPr="00C36F70" w:rsidRDefault="003508FE" w:rsidP="009E7A26">
            <w:pPr>
              <w:pStyle w:val="PargrafodaLista"/>
              <w:numPr>
                <w:ilvl w:val="0"/>
                <w:numId w:val="10"/>
              </w:numPr>
              <w:ind w:left="420"/>
              <w:rPr>
                <w:rFonts w:cs="Arial"/>
                <w:b/>
                <w:bCs/>
                <w:i/>
                <w:iCs/>
                <w:color w:val="000000"/>
                <w:szCs w:val="24"/>
                <w:lang w:val="pt"/>
              </w:rPr>
            </w:pPr>
            <w:r w:rsidRPr="00C36F70">
              <w:rPr>
                <w:rFonts w:cs="Arial"/>
                <w:b/>
                <w:bCs/>
                <w:i/>
                <w:iCs/>
                <w:color w:val="000000"/>
                <w:szCs w:val="24"/>
                <w:lang w:val="pt"/>
              </w:rPr>
              <w:t>Especialista em Informática e as Novas Tecnologias Atuais</w:t>
            </w:r>
          </w:p>
        </w:tc>
        <w:tc>
          <w:tcPr>
            <w:tcW w:w="2000" w:type="dxa"/>
          </w:tcPr>
          <w:p w14:paraId="48039E04" w14:textId="77777777" w:rsidR="003508FE" w:rsidRPr="003508FE" w:rsidRDefault="003508FE" w:rsidP="003508FE">
            <w:pPr>
              <w:rPr>
                <w:rFonts w:ascii="Arial" w:hAnsi="Arial" w:cs="Arial"/>
                <w:b/>
                <w:bCs/>
                <w:i/>
                <w:iCs/>
                <w:color w:val="000000"/>
                <w:szCs w:val="24"/>
                <w:lang w:val="pt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Cs w:val="24"/>
                <w:lang w:val="pt"/>
              </w:rPr>
              <w:t>Coordenador do projeto</w:t>
            </w:r>
          </w:p>
        </w:tc>
      </w:tr>
      <w:tr w:rsidR="003508FE" w:rsidRPr="00C36F70" w14:paraId="7E7401D6" w14:textId="77777777" w:rsidTr="003508FE">
        <w:trPr>
          <w:trHeight w:val="446"/>
          <w:jc w:val="center"/>
        </w:trPr>
        <w:tc>
          <w:tcPr>
            <w:tcW w:w="2539" w:type="dxa"/>
          </w:tcPr>
          <w:p w14:paraId="04D4F794" w14:textId="77777777" w:rsidR="003508FE" w:rsidRPr="00C36F70" w:rsidRDefault="003508FE" w:rsidP="00CC5CB2">
            <w:pPr>
              <w:pStyle w:val="PargrafodaLista"/>
              <w:ind w:left="0"/>
              <w:rPr>
                <w:rFonts w:cs="Arial"/>
                <w:b/>
                <w:bCs/>
                <w:i/>
                <w:iCs/>
                <w:color w:val="000000"/>
                <w:szCs w:val="24"/>
                <w:lang w:val="pt"/>
              </w:rPr>
            </w:pPr>
            <w:r>
              <w:rPr>
                <w:rFonts w:cs="Arial"/>
                <w:b/>
                <w:bCs/>
                <w:i/>
                <w:iCs/>
                <w:color w:val="000000"/>
                <w:szCs w:val="24"/>
                <w:lang w:val="pt"/>
              </w:rPr>
              <w:t>Joab Torres Alencar</w:t>
            </w:r>
          </w:p>
        </w:tc>
        <w:tc>
          <w:tcPr>
            <w:tcW w:w="4515" w:type="dxa"/>
          </w:tcPr>
          <w:p w14:paraId="792AA860" w14:textId="77777777" w:rsidR="003508FE" w:rsidRPr="003508FE" w:rsidRDefault="003508FE" w:rsidP="009E7A26">
            <w:pPr>
              <w:pStyle w:val="PargrafodaLista"/>
              <w:numPr>
                <w:ilvl w:val="0"/>
                <w:numId w:val="10"/>
              </w:numPr>
              <w:ind w:left="420"/>
              <w:rPr>
                <w:rFonts w:cs="Arial"/>
                <w:b/>
                <w:bCs/>
                <w:iCs/>
                <w:color w:val="000000"/>
                <w:szCs w:val="24"/>
                <w:lang w:val="pt"/>
              </w:rPr>
            </w:pPr>
            <w:r>
              <w:rPr>
                <w:rStyle w:val="nfase"/>
                <w:rFonts w:cs="Arial"/>
                <w:b/>
                <w:bCs/>
                <w:iCs w:val="0"/>
                <w:shd w:val="clear" w:color="auto" w:fill="FFFFFF"/>
              </w:rPr>
              <w:t xml:space="preserve">Superior em </w:t>
            </w:r>
            <w:r w:rsidRPr="003508FE">
              <w:rPr>
                <w:rStyle w:val="nfase"/>
                <w:rFonts w:cs="Arial"/>
                <w:b/>
                <w:bCs/>
                <w:iCs w:val="0"/>
                <w:shd w:val="clear" w:color="auto" w:fill="FFFFFF"/>
              </w:rPr>
              <w:t>Tecnologia em Análise e Desenvolvimento de Sistemas</w:t>
            </w:r>
          </w:p>
        </w:tc>
        <w:tc>
          <w:tcPr>
            <w:tcW w:w="2000" w:type="dxa"/>
          </w:tcPr>
          <w:p w14:paraId="748A733E" w14:textId="77777777" w:rsidR="003508FE" w:rsidRPr="003508FE" w:rsidRDefault="003508FE" w:rsidP="003508FE">
            <w:pPr>
              <w:rPr>
                <w:rFonts w:ascii="Arial" w:hAnsi="Arial" w:cs="Arial"/>
                <w:b/>
                <w:bCs/>
                <w:i/>
                <w:iCs/>
                <w:color w:val="000000"/>
                <w:szCs w:val="24"/>
                <w:lang w:val="pt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Cs w:val="24"/>
                <w:lang w:val="pt"/>
              </w:rPr>
              <w:t>Executor do projeto</w:t>
            </w:r>
          </w:p>
        </w:tc>
      </w:tr>
    </w:tbl>
    <w:p w14:paraId="437779BC" w14:textId="77777777" w:rsidR="00D53685" w:rsidRDefault="00D53685" w:rsidP="00CC5CB2">
      <w:pPr>
        <w:pStyle w:val="PargrafodaLista"/>
        <w:ind w:left="0"/>
        <w:rPr>
          <w:rFonts w:cs="Arial"/>
          <w:b/>
          <w:bCs/>
          <w:i/>
          <w:iCs/>
          <w:color w:val="000000"/>
          <w:lang w:val="pt"/>
        </w:rPr>
      </w:pPr>
    </w:p>
    <w:p w14:paraId="5985F909" w14:textId="77777777" w:rsidR="00022136" w:rsidRPr="00ED5FE3" w:rsidRDefault="00D42655" w:rsidP="006C2ADA">
      <w:pPr>
        <w:pStyle w:val="Ttulo1"/>
        <w:rPr>
          <w:lang w:val="pt"/>
        </w:rPr>
      </w:pPr>
      <w:r w:rsidRPr="00D42655">
        <w:rPr>
          <w:lang w:val="pt"/>
        </w:rPr>
        <w:t>AVALIAÇÃO/CERTIFICAÇÃO</w:t>
      </w:r>
    </w:p>
    <w:p w14:paraId="3108E8BA" w14:textId="77777777" w:rsidR="0030783E" w:rsidRPr="000602B7" w:rsidRDefault="0030783E" w:rsidP="0030783E">
      <w:pPr>
        <w:pStyle w:val="NomalParagrfo"/>
      </w:pPr>
      <w:r w:rsidRPr="000602B7">
        <w:t xml:space="preserve">A avaliação será parte integrante do processo ensino/aprendizagem. Requer preparo técnico e observação do </w:t>
      </w:r>
      <w:r w:rsidRPr="0030783E">
        <w:t>profissional</w:t>
      </w:r>
      <w:r w:rsidRPr="000602B7">
        <w:t xml:space="preserve"> envolvido, numa dinâmica interativa, ao longo de todo o curso, visando a participação e produtividade de cada aluno. </w:t>
      </w:r>
    </w:p>
    <w:p w14:paraId="3DD503A8" w14:textId="77777777" w:rsidR="0030783E" w:rsidRPr="000602B7" w:rsidRDefault="0030783E" w:rsidP="0030783E">
      <w:pPr>
        <w:pStyle w:val="NomalParagrfo"/>
      </w:pPr>
      <w:r w:rsidRPr="000602B7">
        <w:lastRenderedPageBreak/>
        <w:tab/>
        <w:t xml:space="preserve">O processo avaliativo compreende a obtenção de informações, análise e interpretação da ação educativa, visando o aprimoramento dos trabalhos. </w:t>
      </w:r>
    </w:p>
    <w:p w14:paraId="2FFA26F0" w14:textId="77777777" w:rsidR="0030783E" w:rsidRDefault="0030783E" w:rsidP="0030783E">
      <w:pPr>
        <w:pStyle w:val="NomalParagrfo"/>
      </w:pPr>
      <w:r w:rsidRPr="000602B7">
        <w:tab/>
        <w:t>Avaliação Processual - No decorrer do curso os discentes serão avaliados de acordo com seu desempenho durante a execução de cada atividade, com comprovação da construção das atividades propostas por meio das práticas no laboratório.</w:t>
      </w:r>
    </w:p>
    <w:p w14:paraId="2AB49609" w14:textId="77777777" w:rsidR="0030783E" w:rsidRPr="00E17366" w:rsidRDefault="0030783E" w:rsidP="0030783E">
      <w:pPr>
        <w:pStyle w:val="NomalParagrfo"/>
      </w:pPr>
      <w:r w:rsidRPr="00E17366">
        <w:t xml:space="preserve">Ao término do minicurso será oferecido o devido certificado de </w:t>
      </w:r>
      <w:r>
        <w:t>8</w:t>
      </w:r>
      <w:r w:rsidRPr="00E17366">
        <w:t xml:space="preserve"> horas complementares</w:t>
      </w:r>
      <w:r>
        <w:t xml:space="preserve"> para os acadêmicos.</w:t>
      </w:r>
    </w:p>
    <w:p w14:paraId="03AFC303" w14:textId="77777777" w:rsidR="00022136" w:rsidRPr="000602B7" w:rsidRDefault="00022136" w:rsidP="00CC5CB2">
      <w:pPr>
        <w:pStyle w:val="PargrafodaLista"/>
        <w:ind w:left="0"/>
        <w:rPr>
          <w:rFonts w:cs="Arial"/>
          <w:b/>
          <w:bCs/>
          <w:i/>
          <w:iCs/>
          <w:sz w:val="22"/>
          <w:lang w:val="pt"/>
        </w:rPr>
      </w:pPr>
    </w:p>
    <w:p w14:paraId="08D8FD6B" w14:textId="77777777" w:rsidR="00022136" w:rsidRPr="00D42655" w:rsidRDefault="00D42655" w:rsidP="006C2ADA">
      <w:pPr>
        <w:pStyle w:val="Ttulo1"/>
        <w:rPr>
          <w:lang w:val="pt"/>
        </w:rPr>
      </w:pPr>
      <w:r w:rsidRPr="00D42655">
        <w:rPr>
          <w:lang w:val="pt"/>
        </w:rPr>
        <w:t>INFRAESTRUTURA DISPONIBILIZADA:</w:t>
      </w:r>
    </w:p>
    <w:p w14:paraId="077EB59C" w14:textId="77777777" w:rsidR="00022136" w:rsidRPr="000602B7" w:rsidRDefault="00022136" w:rsidP="00CC5CB2">
      <w:pPr>
        <w:spacing w:after="0" w:line="100" w:lineRule="atLeast"/>
        <w:jc w:val="both"/>
        <w:rPr>
          <w:rFonts w:ascii="Arial" w:hAnsi="Arial"/>
          <w:szCs w:val="24"/>
        </w:rPr>
      </w:pPr>
      <w:r w:rsidRPr="000602B7">
        <w:rPr>
          <w:rFonts w:ascii="Arial" w:hAnsi="Arial"/>
          <w:szCs w:val="24"/>
        </w:rPr>
        <w:tab/>
      </w:r>
    </w:p>
    <w:p w14:paraId="2309DCF1" w14:textId="77777777" w:rsidR="00022136" w:rsidRPr="000602B7" w:rsidRDefault="00B50958" w:rsidP="00CC5CB2">
      <w:pPr>
        <w:tabs>
          <w:tab w:val="left" w:pos="690"/>
        </w:tabs>
        <w:spacing w:after="0" w:line="100" w:lineRule="atLeast"/>
        <w:ind w:firstLine="567"/>
        <w:jc w:val="both"/>
        <w:rPr>
          <w:rFonts w:ascii="Arial" w:hAnsi="Arial"/>
          <w:szCs w:val="24"/>
        </w:rPr>
      </w:pPr>
      <w:r w:rsidRPr="000602B7">
        <w:rPr>
          <w:rFonts w:ascii="Arial" w:hAnsi="Arial"/>
          <w:szCs w:val="24"/>
        </w:rPr>
        <w:t>O curso ocorrerá</w:t>
      </w:r>
      <w:r w:rsidR="00022136" w:rsidRPr="000602B7">
        <w:rPr>
          <w:rFonts w:ascii="Arial" w:hAnsi="Arial"/>
          <w:szCs w:val="24"/>
        </w:rPr>
        <w:t xml:space="preserve"> na </w:t>
      </w:r>
      <w:r w:rsidR="009E7A26" w:rsidRPr="000602B7">
        <w:rPr>
          <w:rFonts w:ascii="Arial" w:hAnsi="Arial"/>
          <w:szCs w:val="24"/>
        </w:rPr>
        <w:t xml:space="preserve">Faculdade </w:t>
      </w:r>
      <w:proofErr w:type="spellStart"/>
      <w:r w:rsidR="009E7A26" w:rsidRPr="000602B7">
        <w:rPr>
          <w:rFonts w:ascii="Arial" w:hAnsi="Arial"/>
          <w:szCs w:val="24"/>
        </w:rPr>
        <w:t>Cavanis</w:t>
      </w:r>
      <w:proofErr w:type="spellEnd"/>
      <w:r w:rsidRPr="000602B7">
        <w:rPr>
          <w:rFonts w:ascii="Arial" w:hAnsi="Arial"/>
          <w:szCs w:val="24"/>
        </w:rPr>
        <w:t>. A instalação disponibiliza para esta ação</w:t>
      </w:r>
      <w:r w:rsidR="00022136" w:rsidRPr="000602B7">
        <w:rPr>
          <w:rFonts w:ascii="Arial" w:hAnsi="Arial"/>
          <w:szCs w:val="24"/>
        </w:rPr>
        <w:t xml:space="preserve">: </w:t>
      </w:r>
    </w:p>
    <w:p w14:paraId="4C6DD707" w14:textId="77777777" w:rsidR="00022136" w:rsidRPr="000602B7" w:rsidRDefault="00022136" w:rsidP="00CC5CB2">
      <w:pPr>
        <w:spacing w:after="0" w:line="100" w:lineRule="atLeast"/>
        <w:ind w:firstLine="567"/>
        <w:jc w:val="both"/>
        <w:rPr>
          <w:rFonts w:ascii="Arial" w:hAnsi="Arial"/>
          <w:szCs w:val="24"/>
        </w:rPr>
      </w:pPr>
    </w:p>
    <w:p w14:paraId="2CDEFA57" w14:textId="77777777" w:rsidR="00F80000" w:rsidRPr="000602B7" w:rsidRDefault="00B50958" w:rsidP="000602B7">
      <w:pPr>
        <w:pStyle w:val="PargrafodaLista"/>
        <w:numPr>
          <w:ilvl w:val="0"/>
          <w:numId w:val="16"/>
        </w:numPr>
        <w:spacing w:line="100" w:lineRule="atLeast"/>
        <w:rPr>
          <w:szCs w:val="24"/>
        </w:rPr>
      </w:pPr>
      <w:r w:rsidRPr="000602B7">
        <w:rPr>
          <w:szCs w:val="24"/>
        </w:rPr>
        <w:t xml:space="preserve">01 </w:t>
      </w:r>
      <w:r w:rsidR="000602B7">
        <w:rPr>
          <w:szCs w:val="24"/>
        </w:rPr>
        <w:t xml:space="preserve">- </w:t>
      </w:r>
      <w:r w:rsidR="000602B7" w:rsidRPr="000602B7">
        <w:rPr>
          <w:szCs w:val="24"/>
        </w:rPr>
        <w:t>Laboratório</w:t>
      </w:r>
      <w:r w:rsidR="009E7A26" w:rsidRPr="000602B7">
        <w:rPr>
          <w:szCs w:val="24"/>
        </w:rPr>
        <w:t xml:space="preserve"> de informática</w:t>
      </w:r>
      <w:r w:rsidR="00022136" w:rsidRPr="000602B7">
        <w:rPr>
          <w:szCs w:val="24"/>
        </w:rPr>
        <w:t xml:space="preserve"> com capacidade </w:t>
      </w:r>
      <w:r w:rsidRPr="000602B7">
        <w:rPr>
          <w:szCs w:val="24"/>
        </w:rPr>
        <w:t xml:space="preserve">de </w:t>
      </w:r>
      <w:r w:rsidR="008A4F90">
        <w:rPr>
          <w:szCs w:val="24"/>
        </w:rPr>
        <w:t>20</w:t>
      </w:r>
      <w:r w:rsidRPr="000602B7">
        <w:rPr>
          <w:szCs w:val="24"/>
        </w:rPr>
        <w:t xml:space="preserve"> alunos;</w:t>
      </w:r>
    </w:p>
    <w:p w14:paraId="0136AA6F" w14:textId="77777777" w:rsidR="00E10D0D" w:rsidRPr="000602B7" w:rsidRDefault="00E10D0D" w:rsidP="00CC5CB2">
      <w:pPr>
        <w:spacing w:after="0" w:line="100" w:lineRule="atLeast"/>
        <w:ind w:firstLine="567"/>
        <w:jc w:val="both"/>
        <w:rPr>
          <w:rFonts w:ascii="Arial" w:hAnsi="Arial"/>
        </w:rPr>
      </w:pPr>
    </w:p>
    <w:p w14:paraId="29351B19" w14:textId="77777777" w:rsidR="00F80000" w:rsidRPr="00D42655" w:rsidRDefault="00D42655" w:rsidP="006C2ADA">
      <w:pPr>
        <w:pStyle w:val="Ttulo1"/>
      </w:pPr>
      <w:r w:rsidRPr="00D42655">
        <w:t>CURSOS OFERTADO</w:t>
      </w:r>
    </w:p>
    <w:p w14:paraId="1A23D486" w14:textId="77777777" w:rsidR="00F80000" w:rsidRPr="00D42655" w:rsidRDefault="000602B7" w:rsidP="006C2ADA">
      <w:pPr>
        <w:pStyle w:val="Ttulo2"/>
        <w:rPr>
          <w:bCs/>
        </w:rPr>
      </w:pPr>
      <w:r w:rsidRPr="00D42655">
        <w:t>MINI</w:t>
      </w:r>
      <w:r w:rsidR="00F80000" w:rsidRPr="00D42655">
        <w:t xml:space="preserve">CURSO: </w:t>
      </w:r>
      <w:r w:rsidR="00272BDB">
        <w:t>Programação WEB</w:t>
      </w:r>
    </w:p>
    <w:p w14:paraId="0C92BFA3" w14:textId="72D87558" w:rsidR="009C471B" w:rsidRPr="006C2ADA" w:rsidRDefault="009C471B" w:rsidP="00CC5CB2">
      <w:pPr>
        <w:pStyle w:val="PargrafodaLista"/>
        <w:numPr>
          <w:ilvl w:val="0"/>
          <w:numId w:val="5"/>
        </w:numPr>
        <w:ind w:left="0" w:firstLine="0"/>
        <w:rPr>
          <w:rFonts w:cs="Arial"/>
          <w:b/>
          <w:szCs w:val="24"/>
        </w:rPr>
      </w:pPr>
      <w:r w:rsidRPr="00BD6116">
        <w:rPr>
          <w:rFonts w:cs="Arial"/>
          <w:b/>
          <w:bCs/>
          <w:szCs w:val="24"/>
        </w:rPr>
        <w:t>Informações Gerais do Curso</w:t>
      </w:r>
    </w:p>
    <w:p w14:paraId="751AA8C7" w14:textId="77777777" w:rsidR="006C2ADA" w:rsidRPr="006C2ADA" w:rsidRDefault="006C2ADA" w:rsidP="006C2ADA">
      <w:pPr>
        <w:pStyle w:val="PargrafodaLista"/>
        <w:ind w:left="0"/>
        <w:rPr>
          <w:rFonts w:cs="Arial"/>
          <w:b/>
          <w:szCs w:val="24"/>
        </w:rPr>
      </w:pPr>
    </w:p>
    <w:p w14:paraId="74CE8D94" w14:textId="77777777" w:rsidR="00F80000" w:rsidRPr="00BD6116" w:rsidRDefault="00F80000" w:rsidP="0054763C">
      <w:pPr>
        <w:spacing w:after="0"/>
        <w:jc w:val="both"/>
        <w:rPr>
          <w:rFonts w:ascii="Arial" w:hAnsi="Arial" w:cs="Arial"/>
          <w:szCs w:val="24"/>
        </w:rPr>
      </w:pPr>
      <w:r w:rsidRPr="00BD6116">
        <w:rPr>
          <w:rFonts w:ascii="Arial" w:hAnsi="Arial" w:cs="Arial"/>
          <w:b/>
          <w:szCs w:val="24"/>
        </w:rPr>
        <w:t xml:space="preserve">Eixo: </w:t>
      </w:r>
      <w:r w:rsidR="00814EBB" w:rsidRPr="00BD6116">
        <w:rPr>
          <w:rFonts w:ascii="Arial" w:hAnsi="Arial" w:cs="Arial"/>
          <w:szCs w:val="24"/>
        </w:rPr>
        <w:t>Informática</w:t>
      </w:r>
    </w:p>
    <w:p w14:paraId="331A5DE7" w14:textId="77777777" w:rsidR="00F80000" w:rsidRPr="006C2ADA" w:rsidRDefault="00F80000" w:rsidP="0054763C">
      <w:pPr>
        <w:spacing w:after="0"/>
        <w:jc w:val="both"/>
        <w:rPr>
          <w:rFonts w:ascii="Arial" w:hAnsi="Arial" w:cs="Arial"/>
          <w:szCs w:val="24"/>
        </w:rPr>
      </w:pPr>
      <w:r w:rsidRPr="006C2ADA">
        <w:rPr>
          <w:rFonts w:ascii="Arial" w:hAnsi="Arial" w:cs="Arial"/>
          <w:b/>
          <w:szCs w:val="24"/>
        </w:rPr>
        <w:t xml:space="preserve">Carga Horária: </w:t>
      </w:r>
      <w:r w:rsidR="008A4F90" w:rsidRPr="006C2ADA">
        <w:rPr>
          <w:rFonts w:ascii="Arial" w:hAnsi="Arial" w:cs="Arial"/>
          <w:szCs w:val="24"/>
        </w:rPr>
        <w:t>08</w:t>
      </w:r>
      <w:r w:rsidR="00814EBB" w:rsidRPr="006C2ADA">
        <w:rPr>
          <w:rFonts w:ascii="Arial" w:hAnsi="Arial" w:cs="Arial"/>
          <w:szCs w:val="24"/>
        </w:rPr>
        <w:t xml:space="preserve"> horas</w:t>
      </w:r>
    </w:p>
    <w:p w14:paraId="15913991" w14:textId="77777777" w:rsidR="00DA48DF" w:rsidRPr="006C2ADA" w:rsidRDefault="00DA48DF" w:rsidP="0054763C">
      <w:pPr>
        <w:spacing w:after="0"/>
        <w:jc w:val="both"/>
        <w:rPr>
          <w:rFonts w:ascii="Arial" w:hAnsi="Arial" w:cs="Arial"/>
          <w:szCs w:val="24"/>
        </w:rPr>
      </w:pPr>
      <w:r w:rsidRPr="006C2ADA">
        <w:rPr>
          <w:rFonts w:ascii="Arial" w:hAnsi="Arial" w:cs="Arial"/>
          <w:b/>
          <w:szCs w:val="24"/>
        </w:rPr>
        <w:t>Público – Alvo:</w:t>
      </w:r>
      <w:r w:rsidRPr="006C2ADA">
        <w:rPr>
          <w:rFonts w:ascii="Arial" w:hAnsi="Arial" w:cs="Arial"/>
          <w:szCs w:val="24"/>
        </w:rPr>
        <w:t xml:space="preserve"> Alunos do curso de Sistemas de Informação da Faculdade </w:t>
      </w:r>
      <w:proofErr w:type="spellStart"/>
      <w:r w:rsidRPr="006C2ADA">
        <w:rPr>
          <w:rFonts w:ascii="Arial" w:hAnsi="Arial" w:cs="Arial"/>
          <w:szCs w:val="24"/>
        </w:rPr>
        <w:t>Cavanis</w:t>
      </w:r>
      <w:proofErr w:type="spellEnd"/>
    </w:p>
    <w:p w14:paraId="7F5A308F" w14:textId="77777777" w:rsidR="009C471B" w:rsidRPr="006C2ADA" w:rsidRDefault="009C471B" w:rsidP="0054763C">
      <w:pPr>
        <w:spacing w:after="0"/>
        <w:jc w:val="both"/>
        <w:rPr>
          <w:rFonts w:ascii="Arial" w:hAnsi="Arial"/>
          <w:szCs w:val="24"/>
        </w:rPr>
      </w:pPr>
      <w:r w:rsidRPr="006C2ADA">
        <w:rPr>
          <w:rFonts w:ascii="Arial" w:hAnsi="Arial"/>
          <w:b/>
          <w:bCs/>
          <w:szCs w:val="24"/>
        </w:rPr>
        <w:t xml:space="preserve">Número de Turmas: </w:t>
      </w:r>
      <w:r w:rsidR="00BA5374" w:rsidRPr="006C2ADA">
        <w:rPr>
          <w:rFonts w:ascii="Arial" w:hAnsi="Arial"/>
          <w:szCs w:val="24"/>
        </w:rPr>
        <w:t>01</w:t>
      </w:r>
      <w:r w:rsidRPr="006C2ADA">
        <w:rPr>
          <w:rFonts w:ascii="Arial" w:hAnsi="Arial"/>
          <w:szCs w:val="24"/>
        </w:rPr>
        <w:t xml:space="preserve"> (</w:t>
      </w:r>
      <w:r w:rsidR="00BA5374" w:rsidRPr="006C2ADA">
        <w:rPr>
          <w:rFonts w:ascii="Arial" w:hAnsi="Arial"/>
          <w:szCs w:val="24"/>
        </w:rPr>
        <w:t>uma</w:t>
      </w:r>
      <w:r w:rsidRPr="006C2ADA">
        <w:rPr>
          <w:rFonts w:ascii="Arial" w:hAnsi="Arial"/>
          <w:szCs w:val="24"/>
        </w:rPr>
        <w:t>)</w:t>
      </w:r>
    </w:p>
    <w:p w14:paraId="4205E9B1" w14:textId="77777777" w:rsidR="009C471B" w:rsidRPr="006C2ADA" w:rsidRDefault="009C471B" w:rsidP="0054763C">
      <w:pPr>
        <w:spacing w:after="0"/>
        <w:jc w:val="both"/>
        <w:rPr>
          <w:rFonts w:ascii="Arial" w:hAnsi="Arial"/>
          <w:szCs w:val="24"/>
        </w:rPr>
      </w:pPr>
      <w:r w:rsidRPr="006C2ADA">
        <w:rPr>
          <w:rFonts w:ascii="Arial" w:hAnsi="Arial"/>
          <w:b/>
          <w:bCs/>
          <w:szCs w:val="24"/>
        </w:rPr>
        <w:t>Número de Vagas:</w:t>
      </w:r>
      <w:r w:rsidRPr="006C2ADA">
        <w:rPr>
          <w:rFonts w:ascii="Arial" w:hAnsi="Arial"/>
          <w:szCs w:val="24"/>
        </w:rPr>
        <w:t xml:space="preserve"> </w:t>
      </w:r>
      <w:r w:rsidR="008A4F90" w:rsidRPr="006C2ADA">
        <w:rPr>
          <w:rFonts w:ascii="Arial" w:hAnsi="Arial"/>
          <w:szCs w:val="24"/>
        </w:rPr>
        <w:t>20</w:t>
      </w:r>
    </w:p>
    <w:p w14:paraId="77E2FBFF" w14:textId="77777777" w:rsidR="009C471B" w:rsidRPr="006C2ADA" w:rsidRDefault="009C471B" w:rsidP="0054763C">
      <w:pPr>
        <w:spacing w:after="0"/>
        <w:jc w:val="both"/>
        <w:rPr>
          <w:rFonts w:ascii="Arial" w:hAnsi="Arial"/>
          <w:szCs w:val="24"/>
        </w:rPr>
      </w:pPr>
      <w:r w:rsidRPr="006C2ADA">
        <w:rPr>
          <w:rFonts w:ascii="Arial" w:hAnsi="Arial"/>
          <w:b/>
          <w:bCs/>
          <w:szCs w:val="24"/>
        </w:rPr>
        <w:t>Forma de Oferta:</w:t>
      </w:r>
      <w:r w:rsidRPr="006C2ADA">
        <w:rPr>
          <w:rFonts w:ascii="Arial" w:hAnsi="Arial"/>
          <w:szCs w:val="24"/>
        </w:rPr>
        <w:t xml:space="preserve"> Presencial</w:t>
      </w:r>
    </w:p>
    <w:p w14:paraId="59EA5787" w14:textId="77777777" w:rsidR="000602B7" w:rsidRDefault="000602B7" w:rsidP="0054763C">
      <w:pPr>
        <w:spacing w:after="0"/>
        <w:jc w:val="both"/>
        <w:rPr>
          <w:rFonts w:ascii="Arial" w:hAnsi="Arial"/>
          <w:szCs w:val="24"/>
        </w:rPr>
      </w:pPr>
      <w:r w:rsidRPr="006C2ADA">
        <w:rPr>
          <w:rFonts w:ascii="Arial" w:hAnsi="Arial"/>
          <w:b/>
          <w:szCs w:val="24"/>
        </w:rPr>
        <w:t>Data:</w:t>
      </w:r>
      <w:r w:rsidRPr="006C2ADA">
        <w:rPr>
          <w:rFonts w:ascii="Arial" w:hAnsi="Arial"/>
          <w:szCs w:val="24"/>
        </w:rPr>
        <w:t xml:space="preserve"> </w:t>
      </w:r>
      <w:r w:rsidR="00272BDB" w:rsidRPr="006C2ADA">
        <w:rPr>
          <w:rFonts w:ascii="Arial" w:hAnsi="Arial"/>
          <w:szCs w:val="24"/>
        </w:rPr>
        <w:t>29</w:t>
      </w:r>
      <w:r w:rsidR="008A4F90" w:rsidRPr="006C2ADA">
        <w:rPr>
          <w:rFonts w:ascii="Arial" w:hAnsi="Arial"/>
          <w:szCs w:val="24"/>
        </w:rPr>
        <w:t>/0</w:t>
      </w:r>
      <w:r w:rsidR="00272BDB" w:rsidRPr="006C2ADA">
        <w:rPr>
          <w:rFonts w:ascii="Arial" w:hAnsi="Arial"/>
          <w:szCs w:val="24"/>
        </w:rPr>
        <w:t>6</w:t>
      </w:r>
      <w:r w:rsidR="008A4F90" w:rsidRPr="006C2ADA">
        <w:rPr>
          <w:rFonts w:ascii="Arial" w:hAnsi="Arial"/>
          <w:szCs w:val="24"/>
        </w:rPr>
        <w:t xml:space="preserve">/2019 </w:t>
      </w:r>
      <w:r w:rsidR="009C359D" w:rsidRPr="006C2ADA">
        <w:rPr>
          <w:rFonts w:ascii="Arial" w:hAnsi="Arial"/>
          <w:szCs w:val="24"/>
        </w:rPr>
        <w:t>(18:00 às 22</w:t>
      </w:r>
      <w:r w:rsidR="00E17366" w:rsidRPr="006C2ADA">
        <w:rPr>
          <w:rFonts w:ascii="Arial" w:hAnsi="Arial"/>
          <w:szCs w:val="24"/>
        </w:rPr>
        <w:t xml:space="preserve">:00) </w:t>
      </w:r>
      <w:r w:rsidR="008A4F90" w:rsidRPr="006C2ADA">
        <w:rPr>
          <w:rFonts w:ascii="Arial" w:hAnsi="Arial"/>
          <w:szCs w:val="24"/>
        </w:rPr>
        <w:t xml:space="preserve">e </w:t>
      </w:r>
      <w:r w:rsidR="00272BDB" w:rsidRPr="006C2ADA">
        <w:rPr>
          <w:rFonts w:ascii="Arial" w:hAnsi="Arial"/>
          <w:szCs w:val="24"/>
        </w:rPr>
        <w:t>30/06</w:t>
      </w:r>
      <w:r w:rsidR="008A4F90" w:rsidRPr="006C2ADA">
        <w:rPr>
          <w:rFonts w:ascii="Arial" w:hAnsi="Arial"/>
          <w:szCs w:val="24"/>
        </w:rPr>
        <w:t>/2019</w:t>
      </w:r>
      <w:r w:rsidR="009C359D" w:rsidRPr="006C2ADA">
        <w:rPr>
          <w:rFonts w:ascii="Arial" w:hAnsi="Arial"/>
          <w:szCs w:val="24"/>
        </w:rPr>
        <w:t xml:space="preserve"> (08:00 às 12</w:t>
      </w:r>
      <w:r w:rsidR="00E17366" w:rsidRPr="006C2ADA">
        <w:rPr>
          <w:rFonts w:ascii="Arial" w:hAnsi="Arial"/>
          <w:szCs w:val="24"/>
        </w:rPr>
        <w:t>:00)</w:t>
      </w:r>
    </w:p>
    <w:p w14:paraId="0E2CB37B" w14:textId="77777777" w:rsidR="009C471B" w:rsidRDefault="009C471B" w:rsidP="00CC5CB2">
      <w:pPr>
        <w:spacing w:after="0"/>
        <w:jc w:val="both"/>
        <w:rPr>
          <w:rFonts w:ascii="Arial" w:hAnsi="Arial" w:cs="Arial"/>
        </w:rPr>
      </w:pPr>
    </w:p>
    <w:p w14:paraId="45965A12" w14:textId="64641520" w:rsidR="00D60D02" w:rsidRDefault="00F80000" w:rsidP="00D60D02">
      <w:pPr>
        <w:pStyle w:val="PargrafodaLista"/>
        <w:numPr>
          <w:ilvl w:val="0"/>
          <w:numId w:val="5"/>
        </w:numPr>
        <w:ind w:left="0" w:firstLine="0"/>
        <w:rPr>
          <w:rFonts w:cs="Arial"/>
          <w:b/>
          <w:bCs/>
          <w:szCs w:val="24"/>
        </w:rPr>
      </w:pPr>
      <w:r w:rsidRPr="00867B6A">
        <w:rPr>
          <w:rFonts w:cs="Arial"/>
          <w:b/>
          <w:bCs/>
          <w:szCs w:val="24"/>
        </w:rPr>
        <w:t xml:space="preserve">Estrutura Curricular: </w:t>
      </w:r>
    </w:p>
    <w:p w14:paraId="6E8B58BE" w14:textId="77777777" w:rsidR="006C2ADA" w:rsidRPr="006C2ADA" w:rsidRDefault="006C2ADA" w:rsidP="006C2ADA">
      <w:pPr>
        <w:pStyle w:val="PargrafodaLista"/>
        <w:ind w:left="0"/>
        <w:rPr>
          <w:rFonts w:cs="Arial"/>
          <w:b/>
          <w:bCs/>
          <w:szCs w:val="24"/>
        </w:rPr>
      </w:pPr>
    </w:p>
    <w:p w14:paraId="340A44BF" w14:textId="77777777" w:rsidR="00D60D02" w:rsidRPr="00867B6A" w:rsidRDefault="00F80000" w:rsidP="000602B7">
      <w:pPr>
        <w:jc w:val="both"/>
        <w:rPr>
          <w:rFonts w:ascii="Arial" w:hAnsi="Arial"/>
          <w:szCs w:val="24"/>
        </w:rPr>
      </w:pPr>
      <w:r w:rsidRPr="00867B6A">
        <w:rPr>
          <w:rFonts w:ascii="Arial" w:hAnsi="Arial"/>
          <w:szCs w:val="24"/>
        </w:rPr>
        <w:tab/>
        <w:t xml:space="preserve">O </w:t>
      </w:r>
      <w:r w:rsidR="000602B7">
        <w:rPr>
          <w:rFonts w:ascii="Arial" w:hAnsi="Arial"/>
          <w:szCs w:val="24"/>
        </w:rPr>
        <w:t>conteúdo do mini</w:t>
      </w:r>
      <w:r w:rsidRPr="00867B6A">
        <w:rPr>
          <w:rFonts w:ascii="Arial" w:hAnsi="Arial"/>
          <w:szCs w:val="24"/>
        </w:rPr>
        <w:t>curso p</w:t>
      </w:r>
      <w:r w:rsidR="00371538" w:rsidRPr="00867B6A">
        <w:rPr>
          <w:rFonts w:ascii="Arial" w:hAnsi="Arial"/>
          <w:szCs w:val="24"/>
        </w:rPr>
        <w:t xml:space="preserve">roposto está distribuído </w:t>
      </w:r>
      <w:r w:rsidR="000602B7">
        <w:rPr>
          <w:rFonts w:ascii="Arial" w:hAnsi="Arial"/>
          <w:szCs w:val="24"/>
        </w:rPr>
        <w:t>da seguinte forma, conforme pode-se observar na tabela abaixo.</w:t>
      </w:r>
    </w:p>
    <w:tbl>
      <w:tblPr>
        <w:tblStyle w:val="Tabelacomgrade"/>
        <w:tblW w:w="8132" w:type="dxa"/>
        <w:jc w:val="center"/>
        <w:tblLook w:val="04A0" w:firstRow="1" w:lastRow="0" w:firstColumn="1" w:lastColumn="0" w:noHBand="0" w:noVBand="1"/>
      </w:tblPr>
      <w:tblGrid>
        <w:gridCol w:w="746"/>
        <w:gridCol w:w="7386"/>
      </w:tblGrid>
      <w:tr w:rsidR="000602B7" w:rsidRPr="00867B6A" w14:paraId="6965DCBA" w14:textId="77777777" w:rsidTr="00810405">
        <w:trPr>
          <w:trHeight w:val="247"/>
          <w:jc w:val="center"/>
        </w:trPr>
        <w:tc>
          <w:tcPr>
            <w:tcW w:w="746" w:type="dxa"/>
            <w:shd w:val="clear" w:color="auto" w:fill="D9D9D9" w:themeFill="background1" w:themeFillShade="D9"/>
            <w:vAlign w:val="center"/>
          </w:tcPr>
          <w:p w14:paraId="08FC35EC" w14:textId="77777777" w:rsidR="000602B7" w:rsidRPr="00867B6A" w:rsidRDefault="00810405" w:rsidP="00CC5CB2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Cs w:val="24"/>
                <w:lang w:val="pt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Cs w:val="24"/>
                <w:lang w:val="pt"/>
              </w:rPr>
              <w:t>Nº</w:t>
            </w:r>
          </w:p>
        </w:tc>
        <w:tc>
          <w:tcPr>
            <w:tcW w:w="7386" w:type="dxa"/>
            <w:shd w:val="clear" w:color="auto" w:fill="D9D9D9" w:themeFill="background1" w:themeFillShade="D9"/>
            <w:vAlign w:val="center"/>
          </w:tcPr>
          <w:p w14:paraId="4EAD4CBD" w14:textId="77777777" w:rsidR="000602B7" w:rsidRPr="00867B6A" w:rsidRDefault="00810405" w:rsidP="00CC5CB2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Cs w:val="24"/>
                <w:lang w:val="pt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Cs w:val="24"/>
                <w:lang w:val="pt"/>
              </w:rPr>
              <w:t>Conteúdo</w:t>
            </w:r>
          </w:p>
        </w:tc>
      </w:tr>
      <w:tr w:rsidR="000602B7" w:rsidRPr="00867B6A" w14:paraId="25CABCD9" w14:textId="77777777" w:rsidTr="00810405">
        <w:trPr>
          <w:trHeight w:val="262"/>
          <w:jc w:val="center"/>
        </w:trPr>
        <w:tc>
          <w:tcPr>
            <w:tcW w:w="746" w:type="dxa"/>
          </w:tcPr>
          <w:p w14:paraId="03D1C542" w14:textId="77777777" w:rsidR="000602B7" w:rsidRPr="00867B6A" w:rsidRDefault="00810405" w:rsidP="00810405">
            <w:pPr>
              <w:jc w:val="center"/>
              <w:rPr>
                <w:rFonts w:ascii="Arial" w:hAnsi="Arial" w:cs="Arial"/>
                <w:bCs/>
                <w:iCs/>
                <w:color w:val="000000"/>
                <w:szCs w:val="24"/>
                <w:lang w:val="pt"/>
              </w:rPr>
            </w:pPr>
            <w:r>
              <w:rPr>
                <w:rFonts w:ascii="Arial" w:hAnsi="Arial" w:cs="Arial"/>
                <w:bCs/>
                <w:iCs/>
                <w:color w:val="000000"/>
                <w:szCs w:val="24"/>
                <w:lang w:val="pt"/>
              </w:rPr>
              <w:lastRenderedPageBreak/>
              <w:t>1</w:t>
            </w:r>
          </w:p>
        </w:tc>
        <w:tc>
          <w:tcPr>
            <w:tcW w:w="7386" w:type="dxa"/>
          </w:tcPr>
          <w:p w14:paraId="218927DB" w14:textId="1070F99B" w:rsidR="000602B7" w:rsidRPr="00867B6A" w:rsidRDefault="005D08CD" w:rsidP="00CC5CB2">
            <w:pPr>
              <w:rPr>
                <w:rFonts w:ascii="Arial" w:hAnsi="Arial" w:cs="Arial"/>
                <w:bCs/>
                <w:iCs/>
                <w:color w:val="000000"/>
                <w:szCs w:val="24"/>
                <w:lang w:val="pt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Compreender conceitos fundamentais de desenvolvimento web;</w:t>
            </w:r>
          </w:p>
        </w:tc>
      </w:tr>
      <w:tr w:rsidR="000602B7" w:rsidRPr="00867B6A" w14:paraId="240E4673" w14:textId="77777777" w:rsidTr="00810405">
        <w:trPr>
          <w:trHeight w:val="247"/>
          <w:jc w:val="center"/>
        </w:trPr>
        <w:tc>
          <w:tcPr>
            <w:tcW w:w="746" w:type="dxa"/>
          </w:tcPr>
          <w:p w14:paraId="6DBBA4D3" w14:textId="77777777" w:rsidR="000602B7" w:rsidRPr="00867B6A" w:rsidRDefault="00810405" w:rsidP="00810405">
            <w:pPr>
              <w:jc w:val="center"/>
              <w:rPr>
                <w:rFonts w:ascii="Arial" w:hAnsi="Arial" w:cs="Arial"/>
                <w:bCs/>
                <w:iCs/>
                <w:color w:val="000000"/>
                <w:szCs w:val="24"/>
                <w:lang w:val="pt"/>
              </w:rPr>
            </w:pPr>
            <w:r>
              <w:rPr>
                <w:rFonts w:ascii="Arial" w:hAnsi="Arial" w:cs="Arial"/>
                <w:bCs/>
                <w:iCs/>
                <w:color w:val="000000"/>
                <w:szCs w:val="24"/>
                <w:lang w:val="pt"/>
              </w:rPr>
              <w:t>2</w:t>
            </w:r>
          </w:p>
        </w:tc>
        <w:tc>
          <w:tcPr>
            <w:tcW w:w="7386" w:type="dxa"/>
          </w:tcPr>
          <w:p w14:paraId="52AF243E" w14:textId="0E172226" w:rsidR="000602B7" w:rsidRPr="00867B6A" w:rsidRDefault="005D08CD" w:rsidP="005D08CD">
            <w:pPr>
              <w:rPr>
                <w:rFonts w:ascii="Arial" w:hAnsi="Arial" w:cs="Arial"/>
                <w:bCs/>
                <w:iCs/>
                <w:color w:val="000000"/>
                <w:szCs w:val="24"/>
                <w:lang w:val="pt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Conhecer a linguagem HTML 5;</w:t>
            </w:r>
          </w:p>
        </w:tc>
      </w:tr>
      <w:tr w:rsidR="005D08CD" w:rsidRPr="00867B6A" w14:paraId="632EE389" w14:textId="77777777" w:rsidTr="00810405">
        <w:trPr>
          <w:trHeight w:val="262"/>
          <w:jc w:val="center"/>
        </w:trPr>
        <w:tc>
          <w:tcPr>
            <w:tcW w:w="746" w:type="dxa"/>
          </w:tcPr>
          <w:p w14:paraId="52B18125" w14:textId="77777777" w:rsidR="005D08CD" w:rsidRPr="00867B6A" w:rsidRDefault="005D08CD" w:rsidP="005D08CD">
            <w:pPr>
              <w:jc w:val="center"/>
              <w:rPr>
                <w:rFonts w:ascii="Arial" w:hAnsi="Arial" w:cs="Arial"/>
                <w:bCs/>
                <w:iCs/>
                <w:color w:val="000000"/>
                <w:szCs w:val="24"/>
                <w:lang w:val="pt"/>
              </w:rPr>
            </w:pPr>
            <w:r>
              <w:rPr>
                <w:rFonts w:ascii="Arial" w:hAnsi="Arial" w:cs="Arial"/>
                <w:bCs/>
                <w:iCs/>
                <w:color w:val="000000"/>
                <w:szCs w:val="24"/>
                <w:lang w:val="pt"/>
              </w:rPr>
              <w:t>3</w:t>
            </w:r>
          </w:p>
        </w:tc>
        <w:tc>
          <w:tcPr>
            <w:tcW w:w="7386" w:type="dxa"/>
          </w:tcPr>
          <w:p w14:paraId="7EB43A56" w14:textId="7015C443" w:rsidR="005D08CD" w:rsidRPr="00867B6A" w:rsidRDefault="005D08CD" w:rsidP="005D08CD">
            <w:pPr>
              <w:rPr>
                <w:rFonts w:ascii="Arial" w:hAnsi="Arial" w:cs="Arial"/>
                <w:bCs/>
                <w:iCs/>
                <w:color w:val="000000"/>
                <w:szCs w:val="24"/>
                <w:lang w:val="pt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Conhecer folha de estilo CSS 3;</w:t>
            </w:r>
          </w:p>
        </w:tc>
      </w:tr>
      <w:tr w:rsidR="005D08CD" w:rsidRPr="00867B6A" w14:paraId="0690365F" w14:textId="77777777" w:rsidTr="00810405">
        <w:trPr>
          <w:trHeight w:val="247"/>
          <w:jc w:val="center"/>
        </w:trPr>
        <w:tc>
          <w:tcPr>
            <w:tcW w:w="746" w:type="dxa"/>
          </w:tcPr>
          <w:p w14:paraId="18DBE6FF" w14:textId="77777777" w:rsidR="005D08CD" w:rsidRPr="00867B6A" w:rsidRDefault="005D08CD" w:rsidP="005D08CD">
            <w:pPr>
              <w:jc w:val="center"/>
              <w:rPr>
                <w:rFonts w:ascii="Arial" w:hAnsi="Arial" w:cs="Arial"/>
                <w:bCs/>
                <w:iCs/>
                <w:color w:val="000000"/>
                <w:szCs w:val="24"/>
                <w:lang w:val="pt"/>
              </w:rPr>
            </w:pPr>
            <w:r>
              <w:rPr>
                <w:rFonts w:ascii="Arial" w:hAnsi="Arial" w:cs="Arial"/>
                <w:bCs/>
                <w:iCs/>
                <w:color w:val="000000"/>
                <w:szCs w:val="24"/>
                <w:lang w:val="pt"/>
              </w:rPr>
              <w:t>4</w:t>
            </w:r>
          </w:p>
        </w:tc>
        <w:tc>
          <w:tcPr>
            <w:tcW w:w="7386" w:type="dxa"/>
          </w:tcPr>
          <w:p w14:paraId="47399183" w14:textId="773738B8" w:rsidR="005D08CD" w:rsidRPr="00867B6A" w:rsidRDefault="005D08CD" w:rsidP="005D08CD">
            <w:pPr>
              <w:rPr>
                <w:rFonts w:ascii="Arial" w:hAnsi="Arial" w:cs="Arial"/>
                <w:bCs/>
                <w:iCs/>
                <w:color w:val="000000"/>
                <w:szCs w:val="24"/>
                <w:lang w:val="pt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Conhecer a linguagem JavaScript;</w:t>
            </w:r>
          </w:p>
        </w:tc>
      </w:tr>
      <w:tr w:rsidR="005D08CD" w:rsidRPr="00867B6A" w14:paraId="76B03B76" w14:textId="77777777" w:rsidTr="00810405">
        <w:trPr>
          <w:trHeight w:val="247"/>
          <w:jc w:val="center"/>
        </w:trPr>
        <w:tc>
          <w:tcPr>
            <w:tcW w:w="746" w:type="dxa"/>
          </w:tcPr>
          <w:p w14:paraId="65827D94" w14:textId="77777777" w:rsidR="005D08CD" w:rsidRPr="00867B6A" w:rsidRDefault="005D08CD" w:rsidP="005D08CD">
            <w:pPr>
              <w:jc w:val="center"/>
              <w:rPr>
                <w:rFonts w:ascii="Arial" w:hAnsi="Arial" w:cs="Arial"/>
                <w:bCs/>
                <w:iCs/>
                <w:color w:val="000000"/>
                <w:szCs w:val="24"/>
                <w:lang w:val="pt"/>
              </w:rPr>
            </w:pPr>
            <w:r>
              <w:rPr>
                <w:rFonts w:ascii="Arial" w:hAnsi="Arial" w:cs="Arial"/>
                <w:bCs/>
                <w:iCs/>
                <w:color w:val="000000"/>
                <w:szCs w:val="24"/>
                <w:lang w:val="pt"/>
              </w:rPr>
              <w:t>5</w:t>
            </w:r>
          </w:p>
        </w:tc>
        <w:tc>
          <w:tcPr>
            <w:tcW w:w="7386" w:type="dxa"/>
          </w:tcPr>
          <w:p w14:paraId="5A1870E7" w14:textId="00C5FB6A" w:rsidR="005D08CD" w:rsidRPr="00867B6A" w:rsidRDefault="005D08CD" w:rsidP="005D08CD">
            <w:pPr>
              <w:rPr>
                <w:rFonts w:ascii="Arial" w:hAnsi="Arial" w:cs="Arial"/>
                <w:bCs/>
                <w:iCs/>
                <w:color w:val="000000"/>
                <w:szCs w:val="24"/>
                <w:lang w:val="pt"/>
              </w:rPr>
            </w:pPr>
            <w:r>
              <w:rPr>
                <w:rFonts w:ascii="Arial" w:hAnsi="Arial" w:cs="Arial"/>
                <w:bCs/>
                <w:iCs/>
                <w:color w:val="000000"/>
                <w:szCs w:val="24"/>
                <w:lang w:val="pt"/>
              </w:rPr>
              <w:t>Conhece as ferramentas de produção;</w:t>
            </w:r>
          </w:p>
        </w:tc>
      </w:tr>
      <w:tr w:rsidR="005D08CD" w:rsidRPr="00867B6A" w14:paraId="06FCD797" w14:textId="77777777" w:rsidTr="00810405">
        <w:trPr>
          <w:trHeight w:val="247"/>
          <w:jc w:val="center"/>
        </w:trPr>
        <w:tc>
          <w:tcPr>
            <w:tcW w:w="746" w:type="dxa"/>
          </w:tcPr>
          <w:p w14:paraId="61E60D22" w14:textId="77777777" w:rsidR="005D08CD" w:rsidRPr="00867B6A" w:rsidRDefault="005D08CD" w:rsidP="005D08CD">
            <w:pPr>
              <w:jc w:val="center"/>
              <w:rPr>
                <w:rFonts w:ascii="Arial" w:hAnsi="Arial" w:cs="Arial"/>
                <w:bCs/>
                <w:iCs/>
                <w:color w:val="000000"/>
                <w:szCs w:val="24"/>
                <w:lang w:val="pt"/>
              </w:rPr>
            </w:pPr>
            <w:r>
              <w:rPr>
                <w:rFonts w:ascii="Arial" w:hAnsi="Arial" w:cs="Arial"/>
                <w:bCs/>
                <w:iCs/>
                <w:color w:val="000000"/>
                <w:szCs w:val="24"/>
                <w:lang w:val="pt"/>
              </w:rPr>
              <w:t>6</w:t>
            </w:r>
          </w:p>
        </w:tc>
        <w:tc>
          <w:tcPr>
            <w:tcW w:w="7386" w:type="dxa"/>
          </w:tcPr>
          <w:p w14:paraId="5192C783" w14:textId="278E5551" w:rsidR="005D08CD" w:rsidRPr="00867B6A" w:rsidRDefault="00431C4E" w:rsidP="005D08CD">
            <w:pPr>
              <w:rPr>
                <w:rFonts w:ascii="Arial" w:hAnsi="Arial" w:cs="Arial"/>
                <w:bCs/>
                <w:iCs/>
                <w:color w:val="000000"/>
                <w:szCs w:val="24"/>
                <w:lang w:val="pt"/>
              </w:rPr>
            </w:pPr>
            <w:r>
              <w:rPr>
                <w:rFonts w:ascii="Arial" w:hAnsi="Arial" w:cs="Arial"/>
                <w:bCs/>
                <w:iCs/>
                <w:color w:val="000000"/>
                <w:szCs w:val="24"/>
                <w:lang w:val="pt"/>
              </w:rPr>
              <w:t>Projetar um site institucional;</w:t>
            </w:r>
          </w:p>
        </w:tc>
      </w:tr>
      <w:tr w:rsidR="005D08CD" w:rsidRPr="00867B6A" w14:paraId="1C10CA2F" w14:textId="77777777" w:rsidTr="00810405">
        <w:trPr>
          <w:trHeight w:val="247"/>
          <w:jc w:val="center"/>
        </w:trPr>
        <w:tc>
          <w:tcPr>
            <w:tcW w:w="746" w:type="dxa"/>
          </w:tcPr>
          <w:p w14:paraId="2CE77E05" w14:textId="77777777" w:rsidR="005D08CD" w:rsidRPr="00867B6A" w:rsidRDefault="005D08CD" w:rsidP="005D08CD">
            <w:pPr>
              <w:jc w:val="center"/>
              <w:rPr>
                <w:rFonts w:ascii="Arial" w:hAnsi="Arial" w:cs="Arial"/>
                <w:bCs/>
                <w:iCs/>
                <w:color w:val="000000"/>
                <w:szCs w:val="24"/>
                <w:lang w:val="pt"/>
              </w:rPr>
            </w:pPr>
            <w:r>
              <w:rPr>
                <w:rFonts w:ascii="Arial" w:hAnsi="Arial" w:cs="Arial"/>
                <w:bCs/>
                <w:iCs/>
                <w:color w:val="000000"/>
                <w:szCs w:val="24"/>
                <w:lang w:val="pt"/>
              </w:rPr>
              <w:t>7</w:t>
            </w:r>
          </w:p>
        </w:tc>
        <w:tc>
          <w:tcPr>
            <w:tcW w:w="7386" w:type="dxa"/>
          </w:tcPr>
          <w:p w14:paraId="47DA4834" w14:textId="26DA3AD2" w:rsidR="005D08CD" w:rsidRPr="00867B6A" w:rsidRDefault="00431C4E" w:rsidP="005D08CD">
            <w:pPr>
              <w:rPr>
                <w:rFonts w:ascii="Arial" w:hAnsi="Arial" w:cs="Arial"/>
                <w:bCs/>
                <w:iCs/>
                <w:color w:val="000000"/>
                <w:szCs w:val="24"/>
                <w:lang w:val="pt"/>
              </w:rPr>
            </w:pPr>
            <w:r>
              <w:rPr>
                <w:rFonts w:ascii="Arial" w:hAnsi="Arial" w:cs="Arial"/>
                <w:bCs/>
                <w:iCs/>
                <w:color w:val="000000"/>
                <w:szCs w:val="24"/>
                <w:lang w:val="pt"/>
              </w:rPr>
              <w:t>Desenvolver um site institucional;</w:t>
            </w:r>
          </w:p>
        </w:tc>
      </w:tr>
      <w:tr w:rsidR="005D08CD" w:rsidRPr="00867B6A" w14:paraId="1471AC5D" w14:textId="77777777" w:rsidTr="00810405">
        <w:trPr>
          <w:trHeight w:val="247"/>
          <w:jc w:val="center"/>
        </w:trPr>
        <w:tc>
          <w:tcPr>
            <w:tcW w:w="746" w:type="dxa"/>
          </w:tcPr>
          <w:p w14:paraId="4B293801" w14:textId="77777777" w:rsidR="005D08CD" w:rsidRPr="00867B6A" w:rsidRDefault="005D08CD" w:rsidP="005D08CD">
            <w:pPr>
              <w:jc w:val="center"/>
              <w:rPr>
                <w:rFonts w:ascii="Arial" w:hAnsi="Arial" w:cs="Arial"/>
                <w:bCs/>
                <w:iCs/>
                <w:color w:val="000000"/>
                <w:szCs w:val="24"/>
                <w:lang w:val="pt"/>
              </w:rPr>
            </w:pPr>
            <w:r>
              <w:rPr>
                <w:rFonts w:ascii="Arial" w:hAnsi="Arial" w:cs="Arial"/>
                <w:bCs/>
                <w:iCs/>
                <w:color w:val="000000"/>
                <w:szCs w:val="24"/>
                <w:lang w:val="pt"/>
              </w:rPr>
              <w:t>8</w:t>
            </w:r>
          </w:p>
        </w:tc>
        <w:tc>
          <w:tcPr>
            <w:tcW w:w="7386" w:type="dxa"/>
          </w:tcPr>
          <w:p w14:paraId="07564A6B" w14:textId="3FA372A1" w:rsidR="005D08CD" w:rsidRPr="00867B6A" w:rsidRDefault="00431C4E" w:rsidP="005D08CD">
            <w:pPr>
              <w:rPr>
                <w:rFonts w:ascii="Arial" w:hAnsi="Arial" w:cs="Arial"/>
                <w:bCs/>
                <w:iCs/>
                <w:color w:val="000000"/>
                <w:szCs w:val="24"/>
                <w:lang w:val="pt"/>
              </w:rPr>
            </w:pPr>
            <w:r>
              <w:rPr>
                <w:rFonts w:ascii="Arial" w:hAnsi="Arial" w:cs="Arial"/>
                <w:bCs/>
                <w:iCs/>
                <w:color w:val="000000"/>
                <w:szCs w:val="24"/>
                <w:lang w:val="pt"/>
              </w:rPr>
              <w:t>Hospedar</w:t>
            </w:r>
            <w:r w:rsidR="005D08CD">
              <w:rPr>
                <w:rFonts w:ascii="Arial" w:hAnsi="Arial" w:cs="Arial"/>
                <w:bCs/>
                <w:iCs/>
                <w:color w:val="000000"/>
                <w:szCs w:val="24"/>
                <w:lang w:val="pt"/>
              </w:rPr>
              <w:t xml:space="preserve"> o site na internet.</w:t>
            </w:r>
          </w:p>
        </w:tc>
      </w:tr>
      <w:tr w:rsidR="005D08CD" w:rsidRPr="00867B6A" w14:paraId="18347142" w14:textId="77777777" w:rsidTr="00810405">
        <w:trPr>
          <w:trHeight w:val="247"/>
          <w:jc w:val="center"/>
        </w:trPr>
        <w:tc>
          <w:tcPr>
            <w:tcW w:w="746" w:type="dxa"/>
          </w:tcPr>
          <w:p w14:paraId="67EE15D1" w14:textId="77777777" w:rsidR="005D08CD" w:rsidRPr="00867B6A" w:rsidRDefault="005D08CD" w:rsidP="005D08CD">
            <w:pPr>
              <w:jc w:val="center"/>
              <w:rPr>
                <w:rFonts w:ascii="Arial" w:hAnsi="Arial" w:cs="Arial"/>
                <w:bCs/>
                <w:iCs/>
                <w:color w:val="000000"/>
                <w:szCs w:val="24"/>
                <w:lang w:val="pt"/>
              </w:rPr>
            </w:pPr>
            <w:r>
              <w:rPr>
                <w:rFonts w:ascii="Arial" w:hAnsi="Arial" w:cs="Arial"/>
                <w:bCs/>
                <w:iCs/>
                <w:color w:val="000000"/>
                <w:szCs w:val="24"/>
                <w:lang w:val="pt"/>
              </w:rPr>
              <w:t>9</w:t>
            </w:r>
          </w:p>
        </w:tc>
        <w:tc>
          <w:tcPr>
            <w:tcW w:w="7386" w:type="dxa"/>
          </w:tcPr>
          <w:p w14:paraId="33C7EF4F" w14:textId="4BFC88F2" w:rsidR="005D08CD" w:rsidRPr="00867B6A" w:rsidRDefault="00431C4E" w:rsidP="005D08CD">
            <w:pPr>
              <w:rPr>
                <w:rFonts w:ascii="Arial" w:hAnsi="Arial" w:cs="Arial"/>
                <w:bCs/>
                <w:iCs/>
                <w:color w:val="000000"/>
                <w:szCs w:val="24"/>
                <w:lang w:val="pt"/>
              </w:rPr>
            </w:pPr>
            <w:r>
              <w:rPr>
                <w:rFonts w:ascii="Arial" w:hAnsi="Arial" w:cs="Arial"/>
                <w:bCs/>
                <w:iCs/>
                <w:color w:val="000000"/>
                <w:szCs w:val="24"/>
                <w:lang w:val="pt"/>
              </w:rPr>
              <w:t xml:space="preserve">Apresentar frameworks </w:t>
            </w:r>
            <w:proofErr w:type="spellStart"/>
            <w:r>
              <w:rPr>
                <w:rFonts w:ascii="Arial" w:hAnsi="Arial" w:cs="Arial"/>
                <w:bCs/>
                <w:iCs/>
                <w:color w:val="000000"/>
                <w:szCs w:val="24"/>
                <w:lang w:val="pt"/>
              </w:rPr>
              <w:t>bootstrap</w:t>
            </w:r>
            <w:proofErr w:type="spellEnd"/>
            <w:r>
              <w:rPr>
                <w:rFonts w:ascii="Arial" w:hAnsi="Arial" w:cs="Arial"/>
                <w:bCs/>
                <w:iCs/>
                <w:color w:val="000000"/>
                <w:szCs w:val="24"/>
                <w:lang w:val="pt"/>
              </w:rPr>
              <w:t xml:space="preserve">; </w:t>
            </w:r>
          </w:p>
        </w:tc>
      </w:tr>
      <w:tr w:rsidR="005D08CD" w:rsidRPr="00867B6A" w14:paraId="13F92BD3" w14:textId="77777777" w:rsidTr="00810405">
        <w:trPr>
          <w:trHeight w:val="247"/>
          <w:jc w:val="center"/>
        </w:trPr>
        <w:tc>
          <w:tcPr>
            <w:tcW w:w="746" w:type="dxa"/>
          </w:tcPr>
          <w:p w14:paraId="2EE9B65D" w14:textId="77777777" w:rsidR="005D08CD" w:rsidRPr="00867B6A" w:rsidRDefault="005D08CD" w:rsidP="005D08CD">
            <w:pPr>
              <w:jc w:val="center"/>
              <w:rPr>
                <w:rFonts w:ascii="Arial" w:hAnsi="Arial" w:cs="Arial"/>
                <w:bCs/>
                <w:iCs/>
                <w:color w:val="000000"/>
                <w:szCs w:val="24"/>
                <w:lang w:val="pt"/>
              </w:rPr>
            </w:pPr>
            <w:r>
              <w:rPr>
                <w:rFonts w:ascii="Arial" w:hAnsi="Arial" w:cs="Arial"/>
                <w:bCs/>
                <w:iCs/>
                <w:color w:val="000000"/>
                <w:szCs w:val="24"/>
                <w:lang w:val="pt"/>
              </w:rPr>
              <w:t>10</w:t>
            </w:r>
          </w:p>
        </w:tc>
        <w:tc>
          <w:tcPr>
            <w:tcW w:w="7386" w:type="dxa"/>
          </w:tcPr>
          <w:p w14:paraId="5705C8E7" w14:textId="3AF96DBB" w:rsidR="005D08CD" w:rsidRPr="00867B6A" w:rsidRDefault="00431C4E" w:rsidP="005D08CD">
            <w:pPr>
              <w:rPr>
                <w:rFonts w:ascii="Arial" w:hAnsi="Arial" w:cs="Arial"/>
                <w:bCs/>
                <w:iCs/>
                <w:color w:val="000000"/>
                <w:szCs w:val="24"/>
                <w:lang w:val="pt"/>
              </w:rPr>
            </w:pPr>
            <w:r>
              <w:rPr>
                <w:rFonts w:ascii="Arial" w:hAnsi="Arial" w:cs="Arial"/>
                <w:bCs/>
                <w:iCs/>
                <w:color w:val="000000"/>
                <w:szCs w:val="24"/>
                <w:lang w:val="pt"/>
              </w:rPr>
              <w:t>Apresentar cursos de apoio a carreira.</w:t>
            </w:r>
          </w:p>
        </w:tc>
      </w:tr>
      <w:tr w:rsidR="00AB11AD" w:rsidRPr="00867B6A" w14:paraId="13B454DC" w14:textId="77777777" w:rsidTr="00810405">
        <w:trPr>
          <w:trHeight w:val="247"/>
          <w:jc w:val="center"/>
        </w:trPr>
        <w:tc>
          <w:tcPr>
            <w:tcW w:w="746" w:type="dxa"/>
          </w:tcPr>
          <w:p w14:paraId="4E901665" w14:textId="09392786" w:rsidR="00AB11AD" w:rsidRDefault="00AB11AD" w:rsidP="005D08CD">
            <w:pPr>
              <w:jc w:val="center"/>
              <w:rPr>
                <w:rFonts w:ascii="Arial" w:hAnsi="Arial" w:cs="Arial"/>
                <w:bCs/>
                <w:iCs/>
                <w:color w:val="000000"/>
                <w:szCs w:val="24"/>
                <w:lang w:val="pt"/>
              </w:rPr>
            </w:pPr>
            <w:r>
              <w:rPr>
                <w:rFonts w:ascii="Arial" w:hAnsi="Arial" w:cs="Arial"/>
                <w:bCs/>
                <w:iCs/>
                <w:color w:val="000000"/>
                <w:szCs w:val="24"/>
                <w:lang w:val="pt"/>
              </w:rPr>
              <w:t>11</w:t>
            </w:r>
          </w:p>
        </w:tc>
        <w:tc>
          <w:tcPr>
            <w:tcW w:w="7386" w:type="dxa"/>
          </w:tcPr>
          <w:p w14:paraId="08B7F165" w14:textId="51A83424" w:rsidR="00AB11AD" w:rsidRDefault="00AB11AD" w:rsidP="005D08CD">
            <w:pPr>
              <w:rPr>
                <w:rFonts w:ascii="Arial" w:hAnsi="Arial" w:cs="Arial"/>
                <w:bCs/>
                <w:iCs/>
                <w:color w:val="000000"/>
                <w:szCs w:val="24"/>
                <w:lang w:val="pt"/>
              </w:rPr>
            </w:pPr>
            <w:r>
              <w:rPr>
                <w:rFonts w:ascii="Arial" w:hAnsi="Arial" w:cs="Arial"/>
                <w:bCs/>
                <w:iCs/>
                <w:color w:val="000000"/>
                <w:szCs w:val="24"/>
                <w:lang w:val="pt"/>
              </w:rPr>
              <w:t>Incorpora plug-ins javascript;</w:t>
            </w:r>
          </w:p>
        </w:tc>
      </w:tr>
    </w:tbl>
    <w:p w14:paraId="5912F253" w14:textId="77777777" w:rsidR="00F80000" w:rsidRDefault="00F80000" w:rsidP="00CC5CB2">
      <w:pPr>
        <w:spacing w:after="0" w:line="100" w:lineRule="atLeast"/>
        <w:jc w:val="both"/>
        <w:rPr>
          <w:rFonts w:ascii="Arial" w:hAnsi="Arial"/>
        </w:rPr>
      </w:pPr>
    </w:p>
    <w:p w14:paraId="46E74E97" w14:textId="77777777" w:rsidR="006948ED" w:rsidRDefault="006948ED" w:rsidP="00CC5CB2">
      <w:pPr>
        <w:spacing w:after="0" w:line="100" w:lineRule="atLeast"/>
        <w:jc w:val="both"/>
        <w:rPr>
          <w:rFonts w:ascii="Arial" w:hAnsi="Arial"/>
        </w:rPr>
      </w:pPr>
    </w:p>
    <w:p w14:paraId="32BEDB09" w14:textId="77777777" w:rsidR="009C471B" w:rsidRPr="00D42655" w:rsidRDefault="009C471B" w:rsidP="00CC5CB2">
      <w:pPr>
        <w:pStyle w:val="PargrafodaLista"/>
        <w:numPr>
          <w:ilvl w:val="0"/>
          <w:numId w:val="5"/>
        </w:numPr>
        <w:ind w:left="0" w:firstLine="0"/>
        <w:rPr>
          <w:rFonts w:cs="Arial"/>
          <w:b/>
          <w:bCs/>
          <w:szCs w:val="24"/>
        </w:rPr>
      </w:pPr>
      <w:r w:rsidRPr="00D42655">
        <w:rPr>
          <w:rFonts w:cs="Arial"/>
          <w:b/>
          <w:bCs/>
          <w:szCs w:val="24"/>
        </w:rPr>
        <w:t xml:space="preserve">Memória de Cálculo: </w:t>
      </w:r>
    </w:p>
    <w:p w14:paraId="5EE5BC7D" w14:textId="77777777" w:rsidR="00BC6F71" w:rsidRDefault="00BC6F71" w:rsidP="00CC5CB2">
      <w:pPr>
        <w:spacing w:after="0" w:line="100" w:lineRule="atLeast"/>
        <w:jc w:val="center"/>
        <w:rPr>
          <w:rFonts w:ascii="Arial" w:hAnsi="Arial" w:cs="Arial"/>
          <w:b/>
        </w:rPr>
      </w:pPr>
    </w:p>
    <w:p w14:paraId="2E7CE78B" w14:textId="77777777" w:rsidR="00F80000" w:rsidRDefault="00BC6F71" w:rsidP="00CC5CB2">
      <w:pPr>
        <w:spacing w:after="0" w:line="100" w:lineRule="atLeast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MEMÓRIA DE CÁLCULO</w:t>
      </w:r>
    </w:p>
    <w:tbl>
      <w:tblPr>
        <w:tblW w:w="931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94"/>
        <w:gridCol w:w="1781"/>
        <w:gridCol w:w="1372"/>
        <w:gridCol w:w="1771"/>
      </w:tblGrid>
      <w:tr w:rsidR="009C471B" w:rsidRPr="00867B6A" w14:paraId="37717166" w14:textId="77777777" w:rsidTr="00810405">
        <w:trPr>
          <w:trHeight w:val="600"/>
          <w:jc w:val="center"/>
        </w:trPr>
        <w:tc>
          <w:tcPr>
            <w:tcW w:w="4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666699" w:fill="808080"/>
            <w:vAlign w:val="center"/>
            <w:hideMark/>
          </w:tcPr>
          <w:p w14:paraId="08CB9B10" w14:textId="77777777" w:rsidR="009C471B" w:rsidRPr="00810405" w:rsidRDefault="009C471B" w:rsidP="00CC5C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0405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DISCRIMINAÇÃO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666699" w:fill="808080"/>
            <w:vAlign w:val="center"/>
            <w:hideMark/>
          </w:tcPr>
          <w:p w14:paraId="060866F2" w14:textId="77777777" w:rsidR="009C471B" w:rsidRPr="00867B6A" w:rsidRDefault="009C471B" w:rsidP="00CC5C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67B6A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QUANTIDADE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666699" w:fill="808080"/>
            <w:vAlign w:val="center"/>
            <w:hideMark/>
          </w:tcPr>
          <w:p w14:paraId="0B61F2E3" w14:textId="77777777" w:rsidR="009C471B" w:rsidRPr="00867B6A" w:rsidRDefault="009C471B" w:rsidP="00CC5C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67B6A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VALOR UNITÁRIO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666699" w:fill="808080"/>
            <w:vAlign w:val="center"/>
            <w:hideMark/>
          </w:tcPr>
          <w:p w14:paraId="47AF9EF1" w14:textId="77777777" w:rsidR="009C471B" w:rsidRPr="00867B6A" w:rsidRDefault="009C471B" w:rsidP="00CC5C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67B6A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VALOR TOTAL</w:t>
            </w:r>
          </w:p>
        </w:tc>
      </w:tr>
      <w:tr w:rsidR="001B036A" w:rsidRPr="00867B6A" w14:paraId="5284A29A" w14:textId="77777777" w:rsidTr="00810405">
        <w:trPr>
          <w:trHeight w:val="300"/>
          <w:jc w:val="center"/>
        </w:trPr>
        <w:tc>
          <w:tcPr>
            <w:tcW w:w="4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81479" w14:textId="77777777" w:rsidR="001B036A" w:rsidRPr="009C359D" w:rsidRDefault="00810405" w:rsidP="00D42655">
            <w:pPr>
              <w:pStyle w:val="PargrafodaLista"/>
              <w:numPr>
                <w:ilvl w:val="0"/>
                <w:numId w:val="20"/>
              </w:numPr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9C359D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Material Didático do Aluno </w:t>
            </w:r>
            <w:r w:rsidR="008B768E" w:rsidRPr="009C359D">
              <w:rPr>
                <w:rFonts w:eastAsia="Times New Roman" w:cs="Arial"/>
                <w:color w:val="000000"/>
                <w:szCs w:val="24"/>
                <w:lang w:eastAsia="pt-BR"/>
              </w:rPr>
              <w:t>(digital)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D62533" w14:textId="77777777" w:rsidR="001B036A" w:rsidRPr="009C359D" w:rsidRDefault="00810405" w:rsidP="001B03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C359D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5DD4B2" w14:textId="77777777" w:rsidR="001B036A" w:rsidRPr="009C359D" w:rsidRDefault="001B036A" w:rsidP="001B03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C359D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R$ 0,00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B568DD" w14:textId="77777777" w:rsidR="001B036A" w:rsidRPr="009C359D" w:rsidRDefault="001B036A" w:rsidP="001B03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C359D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R$0,00</w:t>
            </w:r>
          </w:p>
        </w:tc>
      </w:tr>
      <w:tr w:rsidR="001B036A" w:rsidRPr="00867B6A" w14:paraId="07B65992" w14:textId="77777777" w:rsidTr="00810405">
        <w:trPr>
          <w:trHeight w:val="540"/>
          <w:jc w:val="center"/>
        </w:trPr>
        <w:tc>
          <w:tcPr>
            <w:tcW w:w="4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5ED040" w14:textId="77777777" w:rsidR="001B036A" w:rsidRPr="009C359D" w:rsidRDefault="00810405" w:rsidP="00D42655">
            <w:pPr>
              <w:pStyle w:val="PargrafodaLista"/>
              <w:numPr>
                <w:ilvl w:val="0"/>
                <w:numId w:val="20"/>
              </w:numPr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9C359D">
              <w:rPr>
                <w:rFonts w:eastAsia="Times New Roman" w:cs="Arial"/>
                <w:color w:val="000000"/>
                <w:szCs w:val="24"/>
                <w:lang w:eastAsia="pt-BR"/>
              </w:rPr>
              <w:t>Certificado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680D13" w14:textId="77777777" w:rsidR="001B036A" w:rsidRPr="009C359D" w:rsidRDefault="008A4F90" w:rsidP="001B03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C359D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2</w:t>
            </w:r>
            <w:r w:rsidR="00810405" w:rsidRPr="009C359D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CA8C55" w14:textId="77777777" w:rsidR="001B036A" w:rsidRPr="009C359D" w:rsidRDefault="008A4F90" w:rsidP="001B03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C359D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R$</w:t>
            </w:r>
            <w:r w:rsidR="008B768E" w:rsidRPr="009C359D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5</w:t>
            </w:r>
            <w:r w:rsidRPr="009C359D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,00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769170" w14:textId="77777777" w:rsidR="001B036A" w:rsidRPr="009C359D" w:rsidRDefault="008A4F90" w:rsidP="001B03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C359D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R$</w:t>
            </w:r>
            <w:r w:rsidR="008B768E" w:rsidRPr="009C359D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1</w:t>
            </w:r>
            <w:r w:rsidRPr="009C359D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00,00</w:t>
            </w:r>
          </w:p>
        </w:tc>
      </w:tr>
      <w:tr w:rsidR="001B036A" w:rsidRPr="00867B6A" w14:paraId="0C1A2858" w14:textId="77777777" w:rsidTr="00810405">
        <w:trPr>
          <w:trHeight w:val="300"/>
          <w:jc w:val="center"/>
        </w:trPr>
        <w:tc>
          <w:tcPr>
            <w:tcW w:w="4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96EE62" w14:textId="77777777" w:rsidR="001B036A" w:rsidRPr="009C359D" w:rsidRDefault="001B036A" w:rsidP="00D42655">
            <w:pPr>
              <w:pStyle w:val="PargrafodaLista"/>
              <w:numPr>
                <w:ilvl w:val="0"/>
                <w:numId w:val="20"/>
              </w:numPr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9C359D">
              <w:rPr>
                <w:rFonts w:eastAsia="Times New Roman" w:cs="Arial"/>
                <w:color w:val="000000"/>
                <w:szCs w:val="24"/>
                <w:lang w:eastAsia="pt-BR"/>
              </w:rPr>
              <w:t>Material de Expediente/Consumo do Curso</w:t>
            </w:r>
            <w:r w:rsidR="007461A5" w:rsidRPr="009C359D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(pincel, apagador)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441638" w14:textId="77777777" w:rsidR="001B036A" w:rsidRPr="009C359D" w:rsidRDefault="007461A5" w:rsidP="001B03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C359D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1 de cada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153C7D" w14:textId="77777777" w:rsidR="001B036A" w:rsidRPr="009C359D" w:rsidRDefault="008B768E" w:rsidP="001B03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C359D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R$ 5,00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BE283B" w14:textId="77777777" w:rsidR="001B036A" w:rsidRPr="009C359D" w:rsidRDefault="008B768E" w:rsidP="001B03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C359D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R$5,00</w:t>
            </w:r>
          </w:p>
        </w:tc>
      </w:tr>
      <w:tr w:rsidR="001B036A" w:rsidRPr="00867B6A" w14:paraId="1D0511B3" w14:textId="77777777" w:rsidTr="00810405">
        <w:trPr>
          <w:trHeight w:val="300"/>
          <w:jc w:val="center"/>
        </w:trPr>
        <w:tc>
          <w:tcPr>
            <w:tcW w:w="4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8A6154" w14:textId="77777777" w:rsidR="001B036A" w:rsidRPr="009C359D" w:rsidRDefault="001B036A" w:rsidP="00D42655">
            <w:pPr>
              <w:pStyle w:val="PargrafodaLista"/>
              <w:numPr>
                <w:ilvl w:val="0"/>
                <w:numId w:val="20"/>
              </w:numPr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9C359D">
              <w:rPr>
                <w:rFonts w:eastAsia="Times New Roman" w:cs="Arial"/>
                <w:color w:val="000000"/>
                <w:szCs w:val="24"/>
                <w:lang w:eastAsia="pt-BR"/>
              </w:rPr>
              <w:t>Material Específico do Curs</w:t>
            </w:r>
            <w:r w:rsidR="008A4F90" w:rsidRPr="009C359D">
              <w:rPr>
                <w:rFonts w:eastAsia="Times New Roman" w:cs="Arial"/>
                <w:color w:val="000000"/>
                <w:szCs w:val="24"/>
                <w:lang w:eastAsia="pt-BR"/>
              </w:rPr>
              <w:t>o - Computadores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C4B78B" w14:textId="77777777" w:rsidR="007461A5" w:rsidRPr="009C359D" w:rsidRDefault="008B768E" w:rsidP="001B03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C359D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20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C23C25" w14:textId="77777777" w:rsidR="001B036A" w:rsidRPr="009C359D" w:rsidRDefault="008A4F90" w:rsidP="001B03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C359D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R$ 0,00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8A199B" w14:textId="77777777" w:rsidR="001B036A" w:rsidRPr="009C359D" w:rsidRDefault="008A4F90" w:rsidP="001B03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C359D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R$ 0,00</w:t>
            </w:r>
          </w:p>
        </w:tc>
      </w:tr>
      <w:tr w:rsidR="008A4F90" w:rsidRPr="00867B6A" w14:paraId="1E272779" w14:textId="77777777" w:rsidTr="00810405">
        <w:trPr>
          <w:trHeight w:val="300"/>
          <w:jc w:val="center"/>
        </w:trPr>
        <w:tc>
          <w:tcPr>
            <w:tcW w:w="4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84B0F4" w14:textId="77777777" w:rsidR="008A4F90" w:rsidRPr="009C359D" w:rsidRDefault="008A4F90" w:rsidP="00D42655">
            <w:pPr>
              <w:pStyle w:val="PargrafodaLista"/>
              <w:numPr>
                <w:ilvl w:val="0"/>
                <w:numId w:val="20"/>
              </w:numPr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9C359D">
              <w:rPr>
                <w:rFonts w:eastAsia="Times New Roman" w:cs="Arial"/>
                <w:color w:val="000000"/>
                <w:szCs w:val="24"/>
                <w:lang w:eastAsia="pt-BR"/>
              </w:rPr>
              <w:t>Material Específico do Curso - Projetor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8571F0" w14:textId="77777777" w:rsidR="008A4F90" w:rsidRPr="009C359D" w:rsidRDefault="008A4F90" w:rsidP="008A4F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C359D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70A9E1" w14:textId="77777777" w:rsidR="008A4F90" w:rsidRPr="009C359D" w:rsidRDefault="008A4F90" w:rsidP="008A4F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C359D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R$ 0,00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31DE3B" w14:textId="77777777" w:rsidR="008A4F90" w:rsidRPr="009C359D" w:rsidRDefault="008A4F90" w:rsidP="008A4F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C359D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R$ 0,00</w:t>
            </w:r>
          </w:p>
        </w:tc>
      </w:tr>
      <w:tr w:rsidR="008A4F90" w:rsidRPr="00867B6A" w14:paraId="54986A80" w14:textId="77777777" w:rsidTr="00810405">
        <w:trPr>
          <w:trHeight w:val="300"/>
          <w:jc w:val="center"/>
        </w:trPr>
        <w:tc>
          <w:tcPr>
            <w:tcW w:w="4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21FC9C" w14:textId="77777777" w:rsidR="008A4F90" w:rsidRPr="009C359D" w:rsidRDefault="008A4F90" w:rsidP="00D42655">
            <w:pPr>
              <w:pStyle w:val="PargrafodaLista"/>
              <w:numPr>
                <w:ilvl w:val="0"/>
                <w:numId w:val="20"/>
              </w:numPr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9C359D">
              <w:rPr>
                <w:rFonts w:eastAsia="Times New Roman" w:cs="Arial"/>
                <w:color w:val="000000"/>
                <w:szCs w:val="24"/>
                <w:lang w:eastAsia="pt-BR"/>
              </w:rPr>
              <w:t>Material Específico do Curso – Software</w:t>
            </w:r>
            <w:r w:rsidR="008B768E" w:rsidRPr="009C359D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: </w:t>
            </w:r>
            <w:proofErr w:type="spellStart"/>
            <w:r w:rsidR="008B768E" w:rsidRPr="009C359D">
              <w:rPr>
                <w:rFonts w:eastAsia="Times New Roman" w:cs="Arial"/>
                <w:color w:val="000000"/>
                <w:szCs w:val="24"/>
                <w:lang w:eastAsia="pt-BR"/>
              </w:rPr>
              <w:t>Wamp</w:t>
            </w:r>
            <w:proofErr w:type="spellEnd"/>
            <w:r w:rsidR="008B768E" w:rsidRPr="009C359D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Server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E4DA98" w14:textId="77777777" w:rsidR="008A4F90" w:rsidRPr="009C359D" w:rsidRDefault="008B768E" w:rsidP="008A4F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C359D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2</w:t>
            </w:r>
            <w:r w:rsidR="008A4F90" w:rsidRPr="009C359D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A2BE9B" w14:textId="77777777" w:rsidR="008A4F90" w:rsidRPr="009C359D" w:rsidRDefault="008A4F90" w:rsidP="008A4F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C359D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R$ 0,00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76FB6E" w14:textId="77777777" w:rsidR="008A4F90" w:rsidRPr="009C359D" w:rsidRDefault="008A4F90" w:rsidP="008A4F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C359D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R$ 0,00</w:t>
            </w:r>
          </w:p>
        </w:tc>
      </w:tr>
      <w:tr w:rsidR="00272BDB" w:rsidRPr="00867B6A" w14:paraId="18C28A6A" w14:textId="77777777" w:rsidTr="00810405">
        <w:trPr>
          <w:trHeight w:val="300"/>
          <w:jc w:val="center"/>
        </w:trPr>
        <w:tc>
          <w:tcPr>
            <w:tcW w:w="4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3A8B89" w14:textId="77777777" w:rsidR="00272BDB" w:rsidRPr="009C359D" w:rsidRDefault="00272BDB" w:rsidP="009C359D">
            <w:pPr>
              <w:pStyle w:val="PargrafodaLista"/>
              <w:numPr>
                <w:ilvl w:val="0"/>
                <w:numId w:val="20"/>
              </w:numPr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9C359D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Material Específico do Curso – Software: </w:t>
            </w:r>
            <w:r w:rsidR="009C359D" w:rsidRPr="009C359D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Sublime </w:t>
            </w:r>
            <w:proofErr w:type="spellStart"/>
            <w:r w:rsidR="009C359D" w:rsidRPr="009C359D">
              <w:rPr>
                <w:rFonts w:eastAsia="Times New Roman" w:cs="Arial"/>
                <w:color w:val="000000"/>
                <w:szCs w:val="24"/>
                <w:lang w:eastAsia="pt-BR"/>
              </w:rPr>
              <w:t>Text</w:t>
            </w:r>
            <w:proofErr w:type="spellEnd"/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07FB35" w14:textId="77777777" w:rsidR="00272BDB" w:rsidRPr="009C359D" w:rsidRDefault="00272BDB" w:rsidP="00272B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C359D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20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3D0496" w14:textId="77777777" w:rsidR="00272BDB" w:rsidRPr="009C359D" w:rsidRDefault="00272BDB" w:rsidP="00272B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C359D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R$ 0,00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E5AA49" w14:textId="77777777" w:rsidR="00272BDB" w:rsidRPr="009C359D" w:rsidRDefault="00272BDB" w:rsidP="00272B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C359D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R$ 0,00</w:t>
            </w:r>
          </w:p>
        </w:tc>
      </w:tr>
      <w:tr w:rsidR="009C359D" w:rsidRPr="00867B6A" w14:paraId="7EF714A5" w14:textId="77777777" w:rsidTr="00810405">
        <w:trPr>
          <w:trHeight w:val="300"/>
          <w:jc w:val="center"/>
        </w:trPr>
        <w:tc>
          <w:tcPr>
            <w:tcW w:w="4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44BA74" w14:textId="77777777" w:rsidR="009C359D" w:rsidRPr="009C359D" w:rsidRDefault="009C359D" w:rsidP="009C359D">
            <w:pPr>
              <w:pStyle w:val="PargrafodaLista"/>
              <w:numPr>
                <w:ilvl w:val="0"/>
                <w:numId w:val="20"/>
              </w:numPr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9C359D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Material Específico do Curso – Software: </w:t>
            </w:r>
            <w:proofErr w:type="spellStart"/>
            <w:r w:rsidRPr="009C359D">
              <w:rPr>
                <w:rFonts w:eastAsia="Times New Roman" w:cs="Arial"/>
                <w:color w:val="000000"/>
                <w:szCs w:val="24"/>
                <w:lang w:eastAsia="pt-BR"/>
              </w:rPr>
              <w:t>Netbeans</w:t>
            </w:r>
            <w:proofErr w:type="spellEnd"/>
            <w:r w:rsidRPr="009C359D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IDE 8.2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B1EBF4" w14:textId="77777777" w:rsidR="009C359D" w:rsidRPr="009C359D" w:rsidRDefault="009C359D" w:rsidP="009C35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C359D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20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B5B432" w14:textId="77777777" w:rsidR="009C359D" w:rsidRPr="009C359D" w:rsidRDefault="009C359D" w:rsidP="009C35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C359D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R$ 0,00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CEEA15" w14:textId="77777777" w:rsidR="009C359D" w:rsidRPr="009C359D" w:rsidRDefault="009C359D" w:rsidP="009C35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C359D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R$ 0,00</w:t>
            </w:r>
          </w:p>
        </w:tc>
      </w:tr>
      <w:tr w:rsidR="00272BDB" w:rsidRPr="00867B6A" w14:paraId="3187F9A1" w14:textId="77777777" w:rsidTr="00810405">
        <w:trPr>
          <w:trHeight w:val="300"/>
          <w:jc w:val="center"/>
        </w:trPr>
        <w:tc>
          <w:tcPr>
            <w:tcW w:w="4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E00928" w14:textId="77777777" w:rsidR="00272BDB" w:rsidRPr="009C359D" w:rsidRDefault="00272BDB" w:rsidP="009C359D">
            <w:pPr>
              <w:pStyle w:val="PargrafodaLista"/>
              <w:numPr>
                <w:ilvl w:val="0"/>
                <w:numId w:val="20"/>
              </w:numPr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9C359D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Material Específico do Curso – Software: </w:t>
            </w:r>
            <w:proofErr w:type="spellStart"/>
            <w:r w:rsidR="009C359D" w:rsidRPr="009C359D">
              <w:rPr>
                <w:rFonts w:eastAsia="Times New Roman" w:cs="Arial"/>
                <w:color w:val="000000"/>
                <w:szCs w:val="24"/>
                <w:lang w:eastAsia="pt-BR"/>
              </w:rPr>
              <w:t>Notepad</w:t>
            </w:r>
            <w:proofErr w:type="spellEnd"/>
            <w:r w:rsidR="009C359D" w:rsidRPr="009C359D">
              <w:rPr>
                <w:rFonts w:eastAsia="Times New Roman" w:cs="Arial"/>
                <w:color w:val="000000"/>
                <w:szCs w:val="24"/>
                <w:lang w:eastAsia="pt-BR"/>
              </w:rPr>
              <w:t>++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CC3041" w14:textId="77777777" w:rsidR="00272BDB" w:rsidRPr="009C359D" w:rsidRDefault="00272BDB" w:rsidP="00272B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C359D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20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63F697" w14:textId="77777777" w:rsidR="00272BDB" w:rsidRPr="009C359D" w:rsidRDefault="00272BDB" w:rsidP="00272B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C359D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R$ 0,00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F7FBE9" w14:textId="77777777" w:rsidR="00272BDB" w:rsidRPr="009C359D" w:rsidRDefault="00272BDB" w:rsidP="00272B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C359D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R$ 0,00</w:t>
            </w:r>
          </w:p>
        </w:tc>
      </w:tr>
      <w:tr w:rsidR="009C359D" w:rsidRPr="003E12A0" w14:paraId="3A10EB7F" w14:textId="77777777" w:rsidTr="00AB1943">
        <w:trPr>
          <w:trHeight w:val="300"/>
          <w:jc w:val="center"/>
        </w:trPr>
        <w:tc>
          <w:tcPr>
            <w:tcW w:w="4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80631D" w14:textId="77777777" w:rsidR="009C359D" w:rsidRPr="009C359D" w:rsidRDefault="009C359D" w:rsidP="009C359D">
            <w:pPr>
              <w:pStyle w:val="PargrafodaLista"/>
              <w:numPr>
                <w:ilvl w:val="0"/>
                <w:numId w:val="20"/>
              </w:numPr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9C359D">
              <w:rPr>
                <w:rFonts w:eastAsia="Times New Roman" w:cs="Arial"/>
                <w:color w:val="000000"/>
                <w:szCs w:val="24"/>
                <w:lang w:eastAsia="pt-BR"/>
              </w:rPr>
              <w:lastRenderedPageBreak/>
              <w:t>Material Específico do Curso – Software: Google Chrome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673046" w14:textId="77777777" w:rsidR="009C359D" w:rsidRPr="009C359D" w:rsidRDefault="009C359D" w:rsidP="00AB1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C359D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20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B38DA7" w14:textId="77777777" w:rsidR="009C359D" w:rsidRPr="009C359D" w:rsidRDefault="009C359D" w:rsidP="00AB1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C359D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R$ 0,00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4DF731" w14:textId="77777777" w:rsidR="009C359D" w:rsidRPr="009C359D" w:rsidRDefault="009C359D" w:rsidP="00AB1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C359D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R$ 0,00</w:t>
            </w:r>
          </w:p>
        </w:tc>
      </w:tr>
      <w:tr w:rsidR="009C359D" w:rsidRPr="003E12A0" w14:paraId="39D8325A" w14:textId="77777777" w:rsidTr="00AB1943">
        <w:trPr>
          <w:trHeight w:val="300"/>
          <w:jc w:val="center"/>
        </w:trPr>
        <w:tc>
          <w:tcPr>
            <w:tcW w:w="4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274B3E" w14:textId="77777777" w:rsidR="009C359D" w:rsidRPr="009C359D" w:rsidRDefault="009C359D" w:rsidP="009C359D">
            <w:pPr>
              <w:pStyle w:val="PargrafodaLista"/>
              <w:numPr>
                <w:ilvl w:val="0"/>
                <w:numId w:val="20"/>
              </w:numPr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9C359D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Material Específico do Curso – Software: </w:t>
            </w:r>
            <w:proofErr w:type="spellStart"/>
            <w:r w:rsidRPr="009C359D">
              <w:rPr>
                <w:rFonts w:eastAsia="Times New Roman" w:cs="Arial"/>
                <w:color w:val="000000"/>
                <w:szCs w:val="24"/>
                <w:lang w:eastAsia="pt-BR"/>
              </w:rPr>
              <w:t>Mozila</w:t>
            </w:r>
            <w:proofErr w:type="spellEnd"/>
            <w:r w:rsidRPr="009C359D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Firefox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7E56C7" w14:textId="77777777" w:rsidR="009C359D" w:rsidRPr="009C359D" w:rsidRDefault="009C359D" w:rsidP="00AB1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C359D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20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D3CE2F" w14:textId="77777777" w:rsidR="009C359D" w:rsidRPr="009C359D" w:rsidRDefault="009C359D" w:rsidP="00AB1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C359D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R$ 0,00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99BC44" w14:textId="77777777" w:rsidR="009C359D" w:rsidRPr="009C359D" w:rsidRDefault="009C359D" w:rsidP="00AB19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C359D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R$ 0,00</w:t>
            </w:r>
          </w:p>
        </w:tc>
      </w:tr>
      <w:tr w:rsidR="009C359D" w:rsidRPr="00867B6A" w14:paraId="4EBBEBE0" w14:textId="77777777" w:rsidTr="00810405">
        <w:trPr>
          <w:trHeight w:val="300"/>
          <w:jc w:val="center"/>
        </w:trPr>
        <w:tc>
          <w:tcPr>
            <w:tcW w:w="4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1082A2" w14:textId="77777777" w:rsidR="009C359D" w:rsidRPr="009C359D" w:rsidRDefault="009C359D" w:rsidP="009C359D">
            <w:pPr>
              <w:pStyle w:val="PargrafodaLista"/>
              <w:numPr>
                <w:ilvl w:val="0"/>
                <w:numId w:val="20"/>
              </w:numPr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9C359D">
              <w:rPr>
                <w:rFonts w:eastAsia="Times New Roman" w:cs="Arial"/>
                <w:color w:val="000000"/>
                <w:szCs w:val="24"/>
                <w:lang w:eastAsia="pt-BR"/>
              </w:rPr>
              <w:t>Material Específico do Curso – Software: Opera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7055D2" w14:textId="77777777" w:rsidR="009C359D" w:rsidRPr="009C359D" w:rsidRDefault="009C359D" w:rsidP="009C35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C359D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20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993262" w14:textId="77777777" w:rsidR="009C359D" w:rsidRPr="009C359D" w:rsidRDefault="009C359D" w:rsidP="009C35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C359D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R$ 0,00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2E8BF5" w14:textId="77777777" w:rsidR="009C359D" w:rsidRPr="009C359D" w:rsidRDefault="009C359D" w:rsidP="009C35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C359D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R$ 0,00</w:t>
            </w:r>
          </w:p>
        </w:tc>
      </w:tr>
      <w:tr w:rsidR="009C359D" w:rsidRPr="00867B6A" w14:paraId="2EAFFB22" w14:textId="77777777" w:rsidTr="00810405">
        <w:trPr>
          <w:trHeight w:val="300"/>
          <w:jc w:val="center"/>
        </w:trPr>
        <w:tc>
          <w:tcPr>
            <w:tcW w:w="4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54E139" w14:textId="77777777" w:rsidR="009C359D" w:rsidRPr="00D42655" w:rsidRDefault="009C359D" w:rsidP="009C359D">
            <w:pPr>
              <w:pStyle w:val="PargrafodaLista"/>
              <w:numPr>
                <w:ilvl w:val="0"/>
                <w:numId w:val="20"/>
              </w:numPr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D42655">
              <w:rPr>
                <w:rFonts w:eastAsia="Times New Roman" w:cs="Arial"/>
                <w:color w:val="000000"/>
                <w:szCs w:val="24"/>
                <w:lang w:eastAsia="pt-BR"/>
              </w:rPr>
              <w:t>Transporte – passagem do ministrante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5100F4" w14:textId="77777777" w:rsidR="009C359D" w:rsidRDefault="009C359D" w:rsidP="009C35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9E61CA" w14:textId="5D311E84" w:rsidR="009C359D" w:rsidRPr="00867B6A" w:rsidRDefault="009C359D" w:rsidP="006C2A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R$</w:t>
            </w:r>
            <w:r w:rsidR="006C2ADA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95,00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1A515C" w14:textId="4A957870" w:rsidR="009C359D" w:rsidRPr="00867B6A" w:rsidRDefault="009C359D" w:rsidP="006C2A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R$</w:t>
            </w:r>
            <w:r w:rsidR="006C2ADA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190,00</w:t>
            </w:r>
          </w:p>
        </w:tc>
      </w:tr>
      <w:tr w:rsidR="009C359D" w:rsidRPr="00867B6A" w14:paraId="32364329" w14:textId="77777777" w:rsidTr="00810405">
        <w:trPr>
          <w:trHeight w:val="300"/>
          <w:jc w:val="center"/>
        </w:trPr>
        <w:tc>
          <w:tcPr>
            <w:tcW w:w="4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42107C" w14:textId="77777777" w:rsidR="009C359D" w:rsidRPr="00D42655" w:rsidRDefault="009C359D" w:rsidP="009C359D">
            <w:pPr>
              <w:pStyle w:val="PargrafodaLista"/>
              <w:numPr>
                <w:ilvl w:val="0"/>
                <w:numId w:val="20"/>
              </w:numPr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szCs w:val="24"/>
                <w:lang w:eastAsia="pt-BR"/>
              </w:rPr>
              <w:t>Translado – rodoviária/casa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7F234F" w14:textId="77777777" w:rsidR="009C359D" w:rsidRDefault="009C359D" w:rsidP="009C35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7A8BBB" w14:textId="77777777" w:rsidR="009C359D" w:rsidRDefault="009C359D" w:rsidP="009C35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R$20,00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4F4C7E" w14:textId="77777777" w:rsidR="009C359D" w:rsidRDefault="009C359D" w:rsidP="009C35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40,00</w:t>
            </w:r>
          </w:p>
        </w:tc>
      </w:tr>
      <w:tr w:rsidR="009C359D" w:rsidRPr="00867B6A" w14:paraId="76AB03E4" w14:textId="77777777" w:rsidTr="00810405">
        <w:trPr>
          <w:trHeight w:val="300"/>
          <w:jc w:val="center"/>
        </w:trPr>
        <w:tc>
          <w:tcPr>
            <w:tcW w:w="4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BB3703" w14:textId="77777777" w:rsidR="009C359D" w:rsidRDefault="009C359D" w:rsidP="009C359D">
            <w:pPr>
              <w:pStyle w:val="PargrafodaLista"/>
              <w:numPr>
                <w:ilvl w:val="0"/>
                <w:numId w:val="20"/>
              </w:numPr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szCs w:val="24"/>
                <w:lang w:eastAsia="pt-BR"/>
              </w:rPr>
              <w:t>Alimentação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3A53FE" w14:textId="77777777" w:rsidR="009C359D" w:rsidRDefault="009C359D" w:rsidP="009C35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B5124F" w14:textId="77777777" w:rsidR="009C359D" w:rsidRDefault="009C359D" w:rsidP="009C35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R$70,00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8C5523" w14:textId="77777777" w:rsidR="009C359D" w:rsidRDefault="009C359D" w:rsidP="009C35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70,00</w:t>
            </w:r>
          </w:p>
        </w:tc>
      </w:tr>
      <w:tr w:rsidR="009C359D" w:rsidRPr="00867B6A" w14:paraId="7C8D568D" w14:textId="77777777" w:rsidTr="00810405">
        <w:trPr>
          <w:trHeight w:val="300"/>
          <w:jc w:val="center"/>
        </w:trPr>
        <w:tc>
          <w:tcPr>
            <w:tcW w:w="4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0C0C0" w:fill="A6A6A6"/>
            <w:noWrap/>
            <w:vAlign w:val="center"/>
            <w:hideMark/>
          </w:tcPr>
          <w:p w14:paraId="19C13C6A" w14:textId="77777777" w:rsidR="009C359D" w:rsidRPr="00810405" w:rsidRDefault="009C359D" w:rsidP="009C35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0405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TOTAL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0C0C0" w:fill="A6A6A6"/>
            <w:noWrap/>
            <w:vAlign w:val="center"/>
            <w:hideMark/>
          </w:tcPr>
          <w:p w14:paraId="25376848" w14:textId="77777777" w:rsidR="009C359D" w:rsidRPr="00867B6A" w:rsidRDefault="009C359D" w:rsidP="009C35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867B6A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0C0C0" w:fill="A6A6A6"/>
            <w:noWrap/>
            <w:vAlign w:val="center"/>
            <w:hideMark/>
          </w:tcPr>
          <w:p w14:paraId="59A8475B" w14:textId="77777777" w:rsidR="009C359D" w:rsidRPr="00867B6A" w:rsidRDefault="009C359D" w:rsidP="009C35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R$193,67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0C0C0" w:fill="A6A6A6"/>
            <w:noWrap/>
            <w:vAlign w:val="center"/>
            <w:hideMark/>
          </w:tcPr>
          <w:p w14:paraId="27C6468D" w14:textId="77777777" w:rsidR="009C359D" w:rsidRPr="00867B6A" w:rsidRDefault="009C359D" w:rsidP="009C35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67B6A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R$ 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402,34</w:t>
            </w:r>
          </w:p>
        </w:tc>
      </w:tr>
    </w:tbl>
    <w:p w14:paraId="553E5C6D" w14:textId="77777777" w:rsidR="00BC6F71" w:rsidRPr="000B0E20" w:rsidRDefault="00BC6F71" w:rsidP="00CC5CB2">
      <w:pPr>
        <w:spacing w:after="0" w:line="100" w:lineRule="atLeast"/>
        <w:jc w:val="center"/>
        <w:rPr>
          <w:rFonts w:ascii="Arial" w:hAnsi="Arial" w:cs="Arial"/>
          <w:b/>
          <w:szCs w:val="24"/>
        </w:rPr>
      </w:pPr>
    </w:p>
    <w:p w14:paraId="546CAF84" w14:textId="77777777" w:rsidR="00E17366" w:rsidRDefault="00D42655" w:rsidP="00E17366">
      <w:pPr>
        <w:pStyle w:val="PargrafodaLista"/>
        <w:numPr>
          <w:ilvl w:val="0"/>
          <w:numId w:val="3"/>
        </w:numPr>
        <w:spacing w:line="100" w:lineRule="atLeast"/>
        <w:ind w:left="0" w:firstLine="0"/>
        <w:rPr>
          <w:rFonts w:cs="Arial"/>
          <w:b/>
          <w:szCs w:val="24"/>
        </w:rPr>
      </w:pPr>
      <w:r>
        <w:rPr>
          <w:rFonts w:cs="Arial"/>
          <w:b/>
          <w:szCs w:val="24"/>
        </w:rPr>
        <w:t>REFERÊNCIAS BIBLIOGRÁFICAS</w:t>
      </w:r>
    </w:p>
    <w:p w14:paraId="689646B3" w14:textId="77777777" w:rsidR="00E17366" w:rsidRDefault="00E17366" w:rsidP="00E17366">
      <w:pPr>
        <w:pStyle w:val="PargrafodaLista"/>
        <w:spacing w:line="100" w:lineRule="atLeast"/>
        <w:ind w:left="0"/>
        <w:rPr>
          <w:rFonts w:cs="Arial"/>
          <w:b/>
          <w:szCs w:val="24"/>
        </w:rPr>
      </w:pPr>
    </w:p>
    <w:p w14:paraId="68232282" w14:textId="578FD1DC" w:rsidR="00CA37F0" w:rsidRPr="00E17366" w:rsidRDefault="00364102" w:rsidP="0008416D">
      <w:r>
        <w:t xml:space="preserve">VIANA, Daniel. </w:t>
      </w:r>
      <w:r w:rsidRPr="00364102">
        <w:rPr>
          <w:b/>
        </w:rPr>
        <w:t>O que é front-</w:t>
      </w:r>
      <w:proofErr w:type="spellStart"/>
      <w:r w:rsidRPr="00364102">
        <w:rPr>
          <w:b/>
        </w:rPr>
        <w:t>end</w:t>
      </w:r>
      <w:proofErr w:type="spellEnd"/>
      <w:r w:rsidRPr="00364102">
        <w:rPr>
          <w:b/>
        </w:rPr>
        <w:t xml:space="preserve"> e </w:t>
      </w:r>
      <w:proofErr w:type="spellStart"/>
      <w:r w:rsidRPr="00364102">
        <w:rPr>
          <w:b/>
        </w:rPr>
        <w:t>back-end</w:t>
      </w:r>
      <w:proofErr w:type="spellEnd"/>
      <w:r w:rsidRPr="00364102">
        <w:rPr>
          <w:b/>
        </w:rPr>
        <w:t>?</w:t>
      </w:r>
      <w:r>
        <w:t xml:space="preserve">. </w:t>
      </w:r>
      <w:r w:rsidRPr="00364102">
        <w:t>Treina</w:t>
      </w:r>
      <w:r>
        <w:t xml:space="preserve"> </w:t>
      </w:r>
      <w:r w:rsidRPr="00364102">
        <w:t>web</w:t>
      </w:r>
      <w:r>
        <w:t>, 2017. Disponível em &lt;</w:t>
      </w:r>
      <w:r w:rsidRPr="00364102">
        <w:t>https://www.treinaweb.com.br/blog/o-que-e-front-end-e-back-end/</w:t>
      </w:r>
      <w:r>
        <w:t>&gt;. Acesso em 20 de junho de 2019.</w:t>
      </w:r>
    </w:p>
    <w:sectPr w:rsidR="00CA37F0" w:rsidRPr="00E17366" w:rsidSect="001074E4">
      <w:headerReference w:type="default" r:id="rId12"/>
      <w:pgSz w:w="12240" w:h="15840"/>
      <w:pgMar w:top="1417" w:right="1701" w:bottom="1417" w:left="1701" w:header="720" w:footer="720" w:gutter="0"/>
      <w:cols w:space="720"/>
      <w:noEndnote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joab" w:date="2019-06-20T13:11:00Z" w:initials="j">
    <w:p w14:paraId="78A9F1E5" w14:textId="77777777" w:rsidR="00272BDB" w:rsidRDefault="00272BDB">
      <w:pPr>
        <w:pStyle w:val="Textodecomentrio"/>
      </w:pPr>
      <w:r>
        <w:rPr>
          <w:rStyle w:val="Refdecomentrio"/>
        </w:rPr>
        <w:annotationRef/>
      </w:r>
      <w:r>
        <w:t>Fala ajustar</w:t>
      </w:r>
    </w:p>
    <w:p w14:paraId="2AB1E151" w14:textId="77777777" w:rsidR="00272BDB" w:rsidRDefault="00272BDB">
      <w:pPr>
        <w:pStyle w:val="Textodecomentrio"/>
      </w:pPr>
    </w:p>
  </w:comment>
  <w:comment w:id="1" w:author="joab" w:date="2019-06-20T16:40:00Z" w:initials="j">
    <w:p w14:paraId="7D354345" w14:textId="0BD86C87" w:rsidR="00702AFA" w:rsidRDefault="00702AFA">
      <w:pPr>
        <w:pStyle w:val="Textodecomentrio"/>
      </w:pPr>
      <w:r>
        <w:rPr>
          <w:rStyle w:val="Refdecomentrio"/>
        </w:rPr>
        <w:annotationRef/>
      </w:r>
      <w:r>
        <w:t>Procurar juntar e um único parágrafo.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AB1E151" w15:done="0"/>
  <w15:commentEx w15:paraId="7D354345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D10C55" w14:textId="77777777" w:rsidR="003242A4" w:rsidRDefault="003242A4" w:rsidP="00562154">
      <w:pPr>
        <w:spacing w:after="0" w:line="240" w:lineRule="auto"/>
      </w:pPr>
      <w:r>
        <w:separator/>
      </w:r>
    </w:p>
  </w:endnote>
  <w:endnote w:type="continuationSeparator" w:id="0">
    <w:p w14:paraId="127FB0FA" w14:textId="77777777" w:rsidR="003242A4" w:rsidRDefault="003242A4" w:rsidP="0056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altName w:val="MS Mincho"/>
    <w:panose1 w:val="020B0603030804020204"/>
    <w:charset w:val="00"/>
    <w:family w:val="swiss"/>
    <w:pitch w:val="variable"/>
    <w:sig w:usb0="E7002EFF" w:usb1="D200FDFF" w:usb2="0A246029" w:usb3="00000000" w:csb0="8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052C03" w14:textId="77777777" w:rsidR="00DB1907" w:rsidRDefault="00DB1907">
    <w:pPr>
      <w:pStyle w:val="Rodap"/>
      <w:jc w:val="center"/>
    </w:pPr>
  </w:p>
  <w:p w14:paraId="7B766C97" w14:textId="77777777" w:rsidR="00DB1907" w:rsidRDefault="00DB190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1AA154" w14:textId="77777777" w:rsidR="003242A4" w:rsidRDefault="003242A4" w:rsidP="00562154">
      <w:pPr>
        <w:spacing w:after="0" w:line="240" w:lineRule="auto"/>
      </w:pPr>
      <w:r>
        <w:separator/>
      </w:r>
    </w:p>
  </w:footnote>
  <w:footnote w:type="continuationSeparator" w:id="0">
    <w:p w14:paraId="459D411D" w14:textId="77777777" w:rsidR="003242A4" w:rsidRDefault="003242A4" w:rsidP="0056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33A075" w14:textId="77777777" w:rsidR="002144BE" w:rsidRDefault="00D42655" w:rsidP="002144BE">
    <w:pPr>
      <w:ind w:right="-2"/>
      <w:jc w:val="center"/>
      <w:rPr>
        <w:b/>
        <w:szCs w:val="24"/>
      </w:rPr>
    </w:pPr>
    <w:r>
      <w:rPr>
        <w:b/>
        <w:noProof/>
        <w:szCs w:val="24"/>
        <w:lang w:eastAsia="pt-BR"/>
      </w:rPr>
      <w:drawing>
        <wp:inline distT="0" distB="0" distL="0" distR="0" wp14:anchorId="2BED4937" wp14:editId="491E7FBF">
          <wp:extent cx="1314450" cy="773232"/>
          <wp:effectExtent l="0" t="0" r="0" b="825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Mythian[6634]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3305" cy="7843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89F74A2" w14:textId="77777777" w:rsidR="002144BE" w:rsidRDefault="002144BE" w:rsidP="002144BE">
    <w:pPr>
      <w:spacing w:after="0"/>
      <w:jc w:val="center"/>
      <w:rPr>
        <w:rFonts w:ascii="Arial" w:hAnsi="Arial" w:cs="Arial"/>
      </w:rPr>
    </w:pPr>
    <w:r>
      <w:rPr>
        <w:rFonts w:ascii="Arial" w:hAnsi="Arial" w:cs="Arial"/>
        <w:b/>
        <w:szCs w:val="24"/>
      </w:rPr>
      <w:t>FACULDADE CATÓLICA CAVANIS DO SUDOESTE DO PARÁ</w:t>
    </w:r>
  </w:p>
  <w:p w14:paraId="384A334F" w14:textId="77777777" w:rsidR="002144BE" w:rsidRDefault="002144BE" w:rsidP="002144BE">
    <w:pPr>
      <w:jc w:val="center"/>
      <w:rPr>
        <w:rFonts w:ascii="Arial" w:hAnsi="Arial" w:cs="Arial"/>
      </w:rPr>
    </w:pPr>
    <w:r>
      <w:rPr>
        <w:rFonts w:ascii="Arial" w:hAnsi="Arial" w:cs="Arial"/>
        <w:b/>
        <w:szCs w:val="24"/>
      </w:rPr>
      <w:t>NOVO PROGRESSO</w:t>
    </w:r>
  </w:p>
  <w:p w14:paraId="119F29FB" w14:textId="77777777" w:rsidR="00DB1907" w:rsidRDefault="00DB190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0A69D9" w14:textId="77777777" w:rsidR="008200A4" w:rsidRDefault="008200A4" w:rsidP="0056215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OpenSymbol"/>
      </w:rPr>
    </w:lvl>
    <w:lvl w:ilvl="1"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OpenSymbol"/>
      </w:rPr>
    </w:lvl>
    <w:lvl w:ilvl="4"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OpenSymbol"/>
      </w:rPr>
    </w:lvl>
    <w:lvl w:ilvl="7"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OpenSymbol"/>
      </w:rPr>
    </w:lvl>
    <w:lvl w:ilvl="1"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OpenSymbol"/>
      </w:rPr>
    </w:lvl>
    <w:lvl w:ilvl="4"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OpenSymbol"/>
      </w:rPr>
    </w:lvl>
    <w:lvl w:ilvl="7"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OpenSymbol"/>
      </w:rPr>
    </w:lvl>
    <w:lvl w:ilvl="1"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OpenSymbol"/>
      </w:rPr>
    </w:lvl>
    <w:lvl w:ilvl="4"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OpenSymbol"/>
      </w:rPr>
    </w:lvl>
    <w:lvl w:ilvl="7"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38960B2"/>
    <w:multiLevelType w:val="hybridMultilevel"/>
    <w:tmpl w:val="A59033D8"/>
    <w:lvl w:ilvl="0" w:tplc="BDA4CD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DF3688"/>
    <w:multiLevelType w:val="hybridMultilevel"/>
    <w:tmpl w:val="756292E2"/>
    <w:lvl w:ilvl="0" w:tplc="0416000F">
      <w:start w:val="1"/>
      <w:numFmt w:val="decimal"/>
      <w:lvlText w:val="%1."/>
      <w:lvlJc w:val="left"/>
      <w:pPr>
        <w:ind w:left="530" w:hanging="360"/>
      </w:pPr>
    </w:lvl>
    <w:lvl w:ilvl="1" w:tplc="04160019" w:tentative="1">
      <w:start w:val="1"/>
      <w:numFmt w:val="lowerLetter"/>
      <w:lvlText w:val="%2."/>
      <w:lvlJc w:val="left"/>
      <w:pPr>
        <w:ind w:left="1250" w:hanging="360"/>
      </w:pPr>
    </w:lvl>
    <w:lvl w:ilvl="2" w:tplc="0416001B" w:tentative="1">
      <w:start w:val="1"/>
      <w:numFmt w:val="lowerRoman"/>
      <w:lvlText w:val="%3."/>
      <w:lvlJc w:val="right"/>
      <w:pPr>
        <w:ind w:left="1970" w:hanging="180"/>
      </w:pPr>
    </w:lvl>
    <w:lvl w:ilvl="3" w:tplc="0416000F" w:tentative="1">
      <w:start w:val="1"/>
      <w:numFmt w:val="decimal"/>
      <w:lvlText w:val="%4."/>
      <w:lvlJc w:val="left"/>
      <w:pPr>
        <w:ind w:left="2690" w:hanging="360"/>
      </w:pPr>
    </w:lvl>
    <w:lvl w:ilvl="4" w:tplc="04160019" w:tentative="1">
      <w:start w:val="1"/>
      <w:numFmt w:val="lowerLetter"/>
      <w:lvlText w:val="%5."/>
      <w:lvlJc w:val="left"/>
      <w:pPr>
        <w:ind w:left="3410" w:hanging="360"/>
      </w:pPr>
    </w:lvl>
    <w:lvl w:ilvl="5" w:tplc="0416001B" w:tentative="1">
      <w:start w:val="1"/>
      <w:numFmt w:val="lowerRoman"/>
      <w:lvlText w:val="%6."/>
      <w:lvlJc w:val="right"/>
      <w:pPr>
        <w:ind w:left="4130" w:hanging="180"/>
      </w:pPr>
    </w:lvl>
    <w:lvl w:ilvl="6" w:tplc="0416000F" w:tentative="1">
      <w:start w:val="1"/>
      <w:numFmt w:val="decimal"/>
      <w:lvlText w:val="%7."/>
      <w:lvlJc w:val="left"/>
      <w:pPr>
        <w:ind w:left="4850" w:hanging="360"/>
      </w:pPr>
    </w:lvl>
    <w:lvl w:ilvl="7" w:tplc="04160019" w:tentative="1">
      <w:start w:val="1"/>
      <w:numFmt w:val="lowerLetter"/>
      <w:lvlText w:val="%8."/>
      <w:lvlJc w:val="left"/>
      <w:pPr>
        <w:ind w:left="5570" w:hanging="360"/>
      </w:pPr>
    </w:lvl>
    <w:lvl w:ilvl="8" w:tplc="0416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6" w15:restartNumberingAfterBreak="0">
    <w:nsid w:val="108E5B3A"/>
    <w:multiLevelType w:val="hybridMultilevel"/>
    <w:tmpl w:val="37948612"/>
    <w:lvl w:ilvl="0" w:tplc="00000007">
      <w:start w:val="3"/>
      <w:numFmt w:val="bullet"/>
      <w:lvlText w:val="-"/>
      <w:lvlJc w:val="left"/>
      <w:pPr>
        <w:ind w:left="1440" w:hanging="360"/>
      </w:pPr>
      <w:rPr>
        <w:rFonts w:ascii="Times New Roman" w:hAnsi="Times New Roman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0C34227"/>
    <w:multiLevelType w:val="hybridMultilevel"/>
    <w:tmpl w:val="028CF052"/>
    <w:lvl w:ilvl="0" w:tplc="DCF0A79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7624C1"/>
    <w:multiLevelType w:val="hybridMultilevel"/>
    <w:tmpl w:val="C2ACD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D00B7B"/>
    <w:multiLevelType w:val="hybridMultilevel"/>
    <w:tmpl w:val="97AAFDFE"/>
    <w:lvl w:ilvl="0" w:tplc="774060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43B1A36"/>
    <w:multiLevelType w:val="hybridMultilevel"/>
    <w:tmpl w:val="2B1C5F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2A6EBA"/>
    <w:multiLevelType w:val="hybridMultilevel"/>
    <w:tmpl w:val="4D506300"/>
    <w:lvl w:ilvl="0" w:tplc="00000007">
      <w:start w:val="3"/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FA69B3"/>
    <w:multiLevelType w:val="multilevel"/>
    <w:tmpl w:val="62AE20E2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D747815"/>
    <w:multiLevelType w:val="hybridMultilevel"/>
    <w:tmpl w:val="298AFCF8"/>
    <w:lvl w:ilvl="0" w:tplc="E53CC3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6F05BA"/>
    <w:multiLevelType w:val="hybridMultilevel"/>
    <w:tmpl w:val="9F40E2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7803C8"/>
    <w:multiLevelType w:val="hybridMultilevel"/>
    <w:tmpl w:val="C14C06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3B3E91"/>
    <w:multiLevelType w:val="multilevel"/>
    <w:tmpl w:val="8CDA0C80"/>
    <w:lvl w:ilvl="0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Theme="minorHAnsi" w:hint="default"/>
        <w:b/>
        <w:sz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Theme="minorHAnsi" w:hint="default"/>
        <w:b w:val="0"/>
        <w:sz w:val="22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Theme="minorHAnsi" w:hint="default"/>
        <w:b w:val="0"/>
        <w:sz w:val="2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Theme="minorHAnsi" w:hint="default"/>
        <w:b w:val="0"/>
        <w:sz w:val="22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Theme="minorHAnsi" w:hint="default"/>
        <w:b w:val="0"/>
        <w:sz w:val="22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Theme="minorHAnsi" w:hint="default"/>
        <w:b w:val="0"/>
        <w:sz w:val="22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Theme="minorHAnsi" w:hint="default"/>
        <w:b w:val="0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Theme="minorHAnsi" w:hint="default"/>
        <w:b w:val="0"/>
        <w:sz w:val="22"/>
      </w:rPr>
    </w:lvl>
  </w:abstractNum>
  <w:abstractNum w:abstractNumId="17" w15:restartNumberingAfterBreak="0">
    <w:nsid w:val="44A64BB6"/>
    <w:multiLevelType w:val="hybridMultilevel"/>
    <w:tmpl w:val="4E1AB432"/>
    <w:lvl w:ilvl="0" w:tplc="04160001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03">
      <w:start w:val="1"/>
      <w:numFmt w:val="lowerRoman"/>
      <w:lvlText w:val="%2."/>
      <w:lvlJc w:val="right"/>
      <w:pPr>
        <w:ind w:left="1140" w:hanging="360"/>
      </w:pPr>
    </w:lvl>
    <w:lvl w:ilvl="2" w:tplc="04160005" w:tentative="1">
      <w:start w:val="1"/>
      <w:numFmt w:val="lowerRoman"/>
      <w:lvlText w:val="%3."/>
      <w:lvlJc w:val="right"/>
      <w:pPr>
        <w:ind w:left="1860" w:hanging="180"/>
      </w:pPr>
    </w:lvl>
    <w:lvl w:ilvl="3" w:tplc="04160001" w:tentative="1">
      <w:start w:val="1"/>
      <w:numFmt w:val="decimal"/>
      <w:lvlText w:val="%4."/>
      <w:lvlJc w:val="left"/>
      <w:pPr>
        <w:ind w:left="2580" w:hanging="360"/>
      </w:pPr>
    </w:lvl>
    <w:lvl w:ilvl="4" w:tplc="04160003" w:tentative="1">
      <w:start w:val="1"/>
      <w:numFmt w:val="lowerLetter"/>
      <w:lvlText w:val="%5."/>
      <w:lvlJc w:val="left"/>
      <w:pPr>
        <w:ind w:left="3300" w:hanging="360"/>
      </w:pPr>
    </w:lvl>
    <w:lvl w:ilvl="5" w:tplc="04160005" w:tentative="1">
      <w:start w:val="1"/>
      <w:numFmt w:val="lowerRoman"/>
      <w:lvlText w:val="%6."/>
      <w:lvlJc w:val="right"/>
      <w:pPr>
        <w:ind w:left="4020" w:hanging="180"/>
      </w:pPr>
    </w:lvl>
    <w:lvl w:ilvl="6" w:tplc="04160001" w:tentative="1">
      <w:start w:val="1"/>
      <w:numFmt w:val="decimal"/>
      <w:lvlText w:val="%7."/>
      <w:lvlJc w:val="left"/>
      <w:pPr>
        <w:ind w:left="4740" w:hanging="360"/>
      </w:pPr>
    </w:lvl>
    <w:lvl w:ilvl="7" w:tplc="04160003" w:tentative="1">
      <w:start w:val="1"/>
      <w:numFmt w:val="lowerLetter"/>
      <w:lvlText w:val="%8."/>
      <w:lvlJc w:val="left"/>
      <w:pPr>
        <w:ind w:left="5460" w:hanging="360"/>
      </w:pPr>
    </w:lvl>
    <w:lvl w:ilvl="8" w:tplc="04160005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46D3550E"/>
    <w:multiLevelType w:val="hybridMultilevel"/>
    <w:tmpl w:val="E1562C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6E3A31"/>
    <w:multiLevelType w:val="hybridMultilevel"/>
    <w:tmpl w:val="72B0668E"/>
    <w:lvl w:ilvl="0" w:tplc="00000007">
      <w:start w:val="3"/>
      <w:numFmt w:val="bullet"/>
      <w:lvlText w:val="-"/>
      <w:lvlJc w:val="left"/>
      <w:pPr>
        <w:ind w:left="1440" w:hanging="360"/>
      </w:pPr>
      <w:rPr>
        <w:rFonts w:ascii="Times New Roman" w:hAnsi="Times New Roman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2F0028F"/>
    <w:multiLevelType w:val="hybridMultilevel"/>
    <w:tmpl w:val="B5C86E4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8C010B5"/>
    <w:multiLevelType w:val="hybridMultilevel"/>
    <w:tmpl w:val="47F634C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8D8220C"/>
    <w:multiLevelType w:val="hybridMultilevel"/>
    <w:tmpl w:val="EAF081E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01208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1D6299D"/>
    <w:multiLevelType w:val="hybridMultilevel"/>
    <w:tmpl w:val="62EC727C"/>
    <w:lvl w:ilvl="0" w:tplc="00000007">
      <w:start w:val="3"/>
      <w:numFmt w:val="bullet"/>
      <w:lvlText w:val="-"/>
      <w:lvlJc w:val="left"/>
      <w:pPr>
        <w:ind w:left="1440" w:hanging="360"/>
      </w:pPr>
      <w:rPr>
        <w:rFonts w:ascii="Times New Roman" w:hAnsi="Times New Roman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8FC5B23"/>
    <w:multiLevelType w:val="hybridMultilevel"/>
    <w:tmpl w:val="F30C9416"/>
    <w:lvl w:ilvl="0" w:tplc="A58EDB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DF6449B"/>
    <w:multiLevelType w:val="hybridMultilevel"/>
    <w:tmpl w:val="C14C06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AD6C1C"/>
    <w:multiLevelType w:val="hybridMultilevel"/>
    <w:tmpl w:val="9BB4D490"/>
    <w:lvl w:ilvl="0" w:tplc="00000007">
      <w:start w:val="3"/>
      <w:numFmt w:val="bullet"/>
      <w:lvlText w:val="-"/>
      <w:lvlJc w:val="left"/>
      <w:pPr>
        <w:ind w:left="1428" w:hanging="360"/>
      </w:pPr>
      <w:rPr>
        <w:rFonts w:ascii="Times New Roman" w:hAnsi="Times New Roman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6"/>
  </w:num>
  <w:num w:numId="4">
    <w:abstractNumId w:val="4"/>
  </w:num>
  <w:num w:numId="5">
    <w:abstractNumId w:val="25"/>
  </w:num>
  <w:num w:numId="6">
    <w:abstractNumId w:val="5"/>
  </w:num>
  <w:num w:numId="7">
    <w:abstractNumId w:val="20"/>
  </w:num>
  <w:num w:numId="8">
    <w:abstractNumId w:val="19"/>
  </w:num>
  <w:num w:numId="9">
    <w:abstractNumId w:val="11"/>
  </w:num>
  <w:num w:numId="10">
    <w:abstractNumId w:val="10"/>
  </w:num>
  <w:num w:numId="11">
    <w:abstractNumId w:val="27"/>
  </w:num>
  <w:num w:numId="12">
    <w:abstractNumId w:val="17"/>
  </w:num>
  <w:num w:numId="13">
    <w:abstractNumId w:val="8"/>
  </w:num>
  <w:num w:numId="14">
    <w:abstractNumId w:val="6"/>
  </w:num>
  <w:num w:numId="15">
    <w:abstractNumId w:val="24"/>
  </w:num>
  <w:num w:numId="16">
    <w:abstractNumId w:val="21"/>
  </w:num>
  <w:num w:numId="17">
    <w:abstractNumId w:val="9"/>
  </w:num>
  <w:num w:numId="18">
    <w:abstractNumId w:val="13"/>
  </w:num>
  <w:num w:numId="19">
    <w:abstractNumId w:val="7"/>
  </w:num>
  <w:num w:numId="20">
    <w:abstractNumId w:val="22"/>
  </w:num>
  <w:num w:numId="21">
    <w:abstractNumId w:val="23"/>
  </w:num>
  <w:num w:numId="22">
    <w:abstractNumId w:val="12"/>
  </w:num>
  <w:num w:numId="23">
    <w:abstractNumId w:val="14"/>
  </w:num>
  <w:num w:numId="24">
    <w:abstractNumId w:val="18"/>
  </w:num>
  <w:num w:numId="25">
    <w:abstractNumId w:val="26"/>
  </w:num>
  <w:num w:numId="26">
    <w:abstractNumId w:val="15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ab">
    <w15:presenceInfo w15:providerId="None" w15:userId="jo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154"/>
    <w:rsid w:val="00002ED9"/>
    <w:rsid w:val="00014502"/>
    <w:rsid w:val="00014E4B"/>
    <w:rsid w:val="00016494"/>
    <w:rsid w:val="0001733B"/>
    <w:rsid w:val="00022100"/>
    <w:rsid w:val="00022136"/>
    <w:rsid w:val="00023422"/>
    <w:rsid w:val="00026F2D"/>
    <w:rsid w:val="000602B7"/>
    <w:rsid w:val="000602C6"/>
    <w:rsid w:val="0006335A"/>
    <w:rsid w:val="00063A53"/>
    <w:rsid w:val="00064B0E"/>
    <w:rsid w:val="00067E08"/>
    <w:rsid w:val="00071AEA"/>
    <w:rsid w:val="00074D12"/>
    <w:rsid w:val="000816F6"/>
    <w:rsid w:val="000824F6"/>
    <w:rsid w:val="0008416D"/>
    <w:rsid w:val="00084249"/>
    <w:rsid w:val="00096D6B"/>
    <w:rsid w:val="000B0E20"/>
    <w:rsid w:val="000B1EED"/>
    <w:rsid w:val="000B5C2B"/>
    <w:rsid w:val="000C4DD2"/>
    <w:rsid w:val="000D1F69"/>
    <w:rsid w:val="000D40F8"/>
    <w:rsid w:val="000E32A5"/>
    <w:rsid w:val="000F31DC"/>
    <w:rsid w:val="000F468C"/>
    <w:rsid w:val="001074E4"/>
    <w:rsid w:val="001154C3"/>
    <w:rsid w:val="00121596"/>
    <w:rsid w:val="001249FA"/>
    <w:rsid w:val="00126D2D"/>
    <w:rsid w:val="00130109"/>
    <w:rsid w:val="001337CC"/>
    <w:rsid w:val="00142073"/>
    <w:rsid w:val="00151FE6"/>
    <w:rsid w:val="00152358"/>
    <w:rsid w:val="001554B5"/>
    <w:rsid w:val="0017186A"/>
    <w:rsid w:val="0017406B"/>
    <w:rsid w:val="00174355"/>
    <w:rsid w:val="001769E3"/>
    <w:rsid w:val="0018358A"/>
    <w:rsid w:val="00193079"/>
    <w:rsid w:val="001A1961"/>
    <w:rsid w:val="001A50A0"/>
    <w:rsid w:val="001B036A"/>
    <w:rsid w:val="001B2EBE"/>
    <w:rsid w:val="001C5EB2"/>
    <w:rsid w:val="001D1A5D"/>
    <w:rsid w:val="001D4A83"/>
    <w:rsid w:val="001D7529"/>
    <w:rsid w:val="001E69AA"/>
    <w:rsid w:val="001E741D"/>
    <w:rsid w:val="00203245"/>
    <w:rsid w:val="002060C6"/>
    <w:rsid w:val="002065AF"/>
    <w:rsid w:val="00211526"/>
    <w:rsid w:val="002144BE"/>
    <w:rsid w:val="00217952"/>
    <w:rsid w:val="00220C46"/>
    <w:rsid w:val="002261A6"/>
    <w:rsid w:val="00227952"/>
    <w:rsid w:val="00244AED"/>
    <w:rsid w:val="00246997"/>
    <w:rsid w:val="00251B78"/>
    <w:rsid w:val="00252FF0"/>
    <w:rsid w:val="00270D3E"/>
    <w:rsid w:val="00272BDB"/>
    <w:rsid w:val="00272D65"/>
    <w:rsid w:val="00273534"/>
    <w:rsid w:val="00294254"/>
    <w:rsid w:val="002A5AD9"/>
    <w:rsid w:val="002C0CF2"/>
    <w:rsid w:val="002C1D6B"/>
    <w:rsid w:val="002C7817"/>
    <w:rsid w:val="002D0082"/>
    <w:rsid w:val="002D01A1"/>
    <w:rsid w:val="002D1EEC"/>
    <w:rsid w:val="002D58BC"/>
    <w:rsid w:val="002D5A25"/>
    <w:rsid w:val="002E5F16"/>
    <w:rsid w:val="002F783D"/>
    <w:rsid w:val="00302DC1"/>
    <w:rsid w:val="00304219"/>
    <w:rsid w:val="00306F54"/>
    <w:rsid w:val="0030783E"/>
    <w:rsid w:val="00312EF5"/>
    <w:rsid w:val="00313FC1"/>
    <w:rsid w:val="003174CE"/>
    <w:rsid w:val="003212E1"/>
    <w:rsid w:val="003242A4"/>
    <w:rsid w:val="00337CB8"/>
    <w:rsid w:val="00344BFC"/>
    <w:rsid w:val="00346E52"/>
    <w:rsid w:val="0034738F"/>
    <w:rsid w:val="003508FE"/>
    <w:rsid w:val="003510E8"/>
    <w:rsid w:val="00360F98"/>
    <w:rsid w:val="0036117B"/>
    <w:rsid w:val="00361E94"/>
    <w:rsid w:val="00363A8D"/>
    <w:rsid w:val="00364102"/>
    <w:rsid w:val="00371538"/>
    <w:rsid w:val="003727C2"/>
    <w:rsid w:val="00374783"/>
    <w:rsid w:val="00374ACA"/>
    <w:rsid w:val="00375843"/>
    <w:rsid w:val="0038555A"/>
    <w:rsid w:val="0038581D"/>
    <w:rsid w:val="00390758"/>
    <w:rsid w:val="00391FDE"/>
    <w:rsid w:val="003A1971"/>
    <w:rsid w:val="003A2113"/>
    <w:rsid w:val="003B1EF7"/>
    <w:rsid w:val="003C00BF"/>
    <w:rsid w:val="003C41BF"/>
    <w:rsid w:val="003C6B64"/>
    <w:rsid w:val="003E12A0"/>
    <w:rsid w:val="003F282C"/>
    <w:rsid w:val="003F2DBC"/>
    <w:rsid w:val="003F322A"/>
    <w:rsid w:val="003F7EF8"/>
    <w:rsid w:val="00400B5A"/>
    <w:rsid w:val="0040326D"/>
    <w:rsid w:val="004050EC"/>
    <w:rsid w:val="004055EF"/>
    <w:rsid w:val="00412CFE"/>
    <w:rsid w:val="00413A0C"/>
    <w:rsid w:val="00417B8D"/>
    <w:rsid w:val="00431C4E"/>
    <w:rsid w:val="00451695"/>
    <w:rsid w:val="004565B2"/>
    <w:rsid w:val="004727F3"/>
    <w:rsid w:val="00481363"/>
    <w:rsid w:val="00486DCD"/>
    <w:rsid w:val="004A0EDD"/>
    <w:rsid w:val="004A2DE5"/>
    <w:rsid w:val="004B07FA"/>
    <w:rsid w:val="004B495D"/>
    <w:rsid w:val="004B7A99"/>
    <w:rsid w:val="004C3A1F"/>
    <w:rsid w:val="004C3C99"/>
    <w:rsid w:val="004C563E"/>
    <w:rsid w:val="004D1123"/>
    <w:rsid w:val="004D2B44"/>
    <w:rsid w:val="004E2D23"/>
    <w:rsid w:val="004E6452"/>
    <w:rsid w:val="004E6DF3"/>
    <w:rsid w:val="004E7DB3"/>
    <w:rsid w:val="004F3F24"/>
    <w:rsid w:val="004F51F9"/>
    <w:rsid w:val="00501886"/>
    <w:rsid w:val="005053B0"/>
    <w:rsid w:val="005066EB"/>
    <w:rsid w:val="00507D04"/>
    <w:rsid w:val="00512FD1"/>
    <w:rsid w:val="00513F1C"/>
    <w:rsid w:val="005207FB"/>
    <w:rsid w:val="005240F0"/>
    <w:rsid w:val="005359DC"/>
    <w:rsid w:val="005375C0"/>
    <w:rsid w:val="00546D1C"/>
    <w:rsid w:val="00546E0F"/>
    <w:rsid w:val="0054763C"/>
    <w:rsid w:val="005478F9"/>
    <w:rsid w:val="00551600"/>
    <w:rsid w:val="00552D85"/>
    <w:rsid w:val="005545B3"/>
    <w:rsid w:val="00554D74"/>
    <w:rsid w:val="0055627C"/>
    <w:rsid w:val="00557D72"/>
    <w:rsid w:val="00560694"/>
    <w:rsid w:val="00562154"/>
    <w:rsid w:val="005624FF"/>
    <w:rsid w:val="00562D90"/>
    <w:rsid w:val="00564BF2"/>
    <w:rsid w:val="00566257"/>
    <w:rsid w:val="00571952"/>
    <w:rsid w:val="00574856"/>
    <w:rsid w:val="00587EBF"/>
    <w:rsid w:val="005A216B"/>
    <w:rsid w:val="005A2F4D"/>
    <w:rsid w:val="005A47E8"/>
    <w:rsid w:val="005C0712"/>
    <w:rsid w:val="005C2EFC"/>
    <w:rsid w:val="005C7FF8"/>
    <w:rsid w:val="005D08CD"/>
    <w:rsid w:val="005D1E34"/>
    <w:rsid w:val="005D688B"/>
    <w:rsid w:val="005E04BE"/>
    <w:rsid w:val="005E4820"/>
    <w:rsid w:val="005F704E"/>
    <w:rsid w:val="00605F79"/>
    <w:rsid w:val="00606091"/>
    <w:rsid w:val="00621421"/>
    <w:rsid w:val="0062182E"/>
    <w:rsid w:val="00621CFF"/>
    <w:rsid w:val="006234AE"/>
    <w:rsid w:val="006263DD"/>
    <w:rsid w:val="00632E0C"/>
    <w:rsid w:val="006365BC"/>
    <w:rsid w:val="00646F1A"/>
    <w:rsid w:val="00657C91"/>
    <w:rsid w:val="006606B1"/>
    <w:rsid w:val="00665212"/>
    <w:rsid w:val="00671011"/>
    <w:rsid w:val="00676C9B"/>
    <w:rsid w:val="00677683"/>
    <w:rsid w:val="006803D6"/>
    <w:rsid w:val="00680F3D"/>
    <w:rsid w:val="00694494"/>
    <w:rsid w:val="006948ED"/>
    <w:rsid w:val="00694B8C"/>
    <w:rsid w:val="00697090"/>
    <w:rsid w:val="006A4017"/>
    <w:rsid w:val="006A7514"/>
    <w:rsid w:val="006B2F23"/>
    <w:rsid w:val="006B3125"/>
    <w:rsid w:val="006C2ADA"/>
    <w:rsid w:val="006C5E69"/>
    <w:rsid w:val="006C7100"/>
    <w:rsid w:val="006D1F5A"/>
    <w:rsid w:val="006F450A"/>
    <w:rsid w:val="006F77D0"/>
    <w:rsid w:val="00702AFA"/>
    <w:rsid w:val="00703E39"/>
    <w:rsid w:val="00721D3F"/>
    <w:rsid w:val="00724818"/>
    <w:rsid w:val="00734E6E"/>
    <w:rsid w:val="0074106F"/>
    <w:rsid w:val="00742F9A"/>
    <w:rsid w:val="007461A5"/>
    <w:rsid w:val="0075368A"/>
    <w:rsid w:val="00755576"/>
    <w:rsid w:val="00763CEC"/>
    <w:rsid w:val="00776B9E"/>
    <w:rsid w:val="00782512"/>
    <w:rsid w:val="007827E2"/>
    <w:rsid w:val="00786C35"/>
    <w:rsid w:val="00787636"/>
    <w:rsid w:val="00793977"/>
    <w:rsid w:val="00794211"/>
    <w:rsid w:val="00795A46"/>
    <w:rsid w:val="007A022D"/>
    <w:rsid w:val="007A1595"/>
    <w:rsid w:val="007A4663"/>
    <w:rsid w:val="007A6445"/>
    <w:rsid w:val="007C3DD4"/>
    <w:rsid w:val="007D02CF"/>
    <w:rsid w:val="007D285A"/>
    <w:rsid w:val="007D455B"/>
    <w:rsid w:val="007E26D6"/>
    <w:rsid w:val="007E6E4A"/>
    <w:rsid w:val="007E71BC"/>
    <w:rsid w:val="007F0BF8"/>
    <w:rsid w:val="007F1439"/>
    <w:rsid w:val="007F38B5"/>
    <w:rsid w:val="007F43FD"/>
    <w:rsid w:val="007F5443"/>
    <w:rsid w:val="007F6CED"/>
    <w:rsid w:val="008068F4"/>
    <w:rsid w:val="00810405"/>
    <w:rsid w:val="00812902"/>
    <w:rsid w:val="00814EBB"/>
    <w:rsid w:val="0081622A"/>
    <w:rsid w:val="00816C44"/>
    <w:rsid w:val="008200A4"/>
    <w:rsid w:val="0082213F"/>
    <w:rsid w:val="00832885"/>
    <w:rsid w:val="00857A49"/>
    <w:rsid w:val="00862D89"/>
    <w:rsid w:val="00865AFA"/>
    <w:rsid w:val="00867B6A"/>
    <w:rsid w:val="008873FD"/>
    <w:rsid w:val="00890005"/>
    <w:rsid w:val="008912B3"/>
    <w:rsid w:val="00891E0B"/>
    <w:rsid w:val="008A4F90"/>
    <w:rsid w:val="008A7232"/>
    <w:rsid w:val="008B768E"/>
    <w:rsid w:val="008B7EAB"/>
    <w:rsid w:val="008D12CD"/>
    <w:rsid w:val="008D41DF"/>
    <w:rsid w:val="008D489D"/>
    <w:rsid w:val="008D76EA"/>
    <w:rsid w:val="008F0579"/>
    <w:rsid w:val="0090084F"/>
    <w:rsid w:val="00902908"/>
    <w:rsid w:val="00902C28"/>
    <w:rsid w:val="009102CC"/>
    <w:rsid w:val="009116D0"/>
    <w:rsid w:val="009156A6"/>
    <w:rsid w:val="00917242"/>
    <w:rsid w:val="00923E0F"/>
    <w:rsid w:val="009305BE"/>
    <w:rsid w:val="00932563"/>
    <w:rsid w:val="00940967"/>
    <w:rsid w:val="0094217A"/>
    <w:rsid w:val="009468C9"/>
    <w:rsid w:val="0094702B"/>
    <w:rsid w:val="009549F0"/>
    <w:rsid w:val="00964A28"/>
    <w:rsid w:val="009676E9"/>
    <w:rsid w:val="009679D6"/>
    <w:rsid w:val="00967E8B"/>
    <w:rsid w:val="00974F57"/>
    <w:rsid w:val="00980B34"/>
    <w:rsid w:val="00990D36"/>
    <w:rsid w:val="00991EA0"/>
    <w:rsid w:val="00995ADB"/>
    <w:rsid w:val="009A145A"/>
    <w:rsid w:val="009A4FCF"/>
    <w:rsid w:val="009B342C"/>
    <w:rsid w:val="009C10F8"/>
    <w:rsid w:val="009C15A2"/>
    <w:rsid w:val="009C243D"/>
    <w:rsid w:val="009C359D"/>
    <w:rsid w:val="009C471B"/>
    <w:rsid w:val="009D4447"/>
    <w:rsid w:val="009D7019"/>
    <w:rsid w:val="009E7A26"/>
    <w:rsid w:val="00A00F37"/>
    <w:rsid w:val="00A0356F"/>
    <w:rsid w:val="00A05D95"/>
    <w:rsid w:val="00A12980"/>
    <w:rsid w:val="00A1700D"/>
    <w:rsid w:val="00A171A5"/>
    <w:rsid w:val="00A21261"/>
    <w:rsid w:val="00A27338"/>
    <w:rsid w:val="00A27ED4"/>
    <w:rsid w:val="00A367B1"/>
    <w:rsid w:val="00A43559"/>
    <w:rsid w:val="00A4505F"/>
    <w:rsid w:val="00A46134"/>
    <w:rsid w:val="00A46AC8"/>
    <w:rsid w:val="00A477CC"/>
    <w:rsid w:val="00A508E7"/>
    <w:rsid w:val="00A52598"/>
    <w:rsid w:val="00A825D9"/>
    <w:rsid w:val="00A839D9"/>
    <w:rsid w:val="00A8475C"/>
    <w:rsid w:val="00A91525"/>
    <w:rsid w:val="00AB11AD"/>
    <w:rsid w:val="00AC2A62"/>
    <w:rsid w:val="00AD0FCA"/>
    <w:rsid w:val="00AD2693"/>
    <w:rsid w:val="00AD5EA9"/>
    <w:rsid w:val="00AE1010"/>
    <w:rsid w:val="00AE1EE6"/>
    <w:rsid w:val="00AE21E0"/>
    <w:rsid w:val="00AE37D1"/>
    <w:rsid w:val="00AF03D5"/>
    <w:rsid w:val="00AF4CFE"/>
    <w:rsid w:val="00B00B47"/>
    <w:rsid w:val="00B0131A"/>
    <w:rsid w:val="00B05111"/>
    <w:rsid w:val="00B05A94"/>
    <w:rsid w:val="00B16ABF"/>
    <w:rsid w:val="00B34D3A"/>
    <w:rsid w:val="00B44ACE"/>
    <w:rsid w:val="00B50958"/>
    <w:rsid w:val="00B52789"/>
    <w:rsid w:val="00B61104"/>
    <w:rsid w:val="00B730E2"/>
    <w:rsid w:val="00B735E5"/>
    <w:rsid w:val="00B73872"/>
    <w:rsid w:val="00B7572D"/>
    <w:rsid w:val="00B80E1C"/>
    <w:rsid w:val="00B86AC6"/>
    <w:rsid w:val="00B87698"/>
    <w:rsid w:val="00B90B94"/>
    <w:rsid w:val="00B928F8"/>
    <w:rsid w:val="00B95623"/>
    <w:rsid w:val="00B95DF1"/>
    <w:rsid w:val="00BA2392"/>
    <w:rsid w:val="00BA2B20"/>
    <w:rsid w:val="00BA4EF3"/>
    <w:rsid w:val="00BA5374"/>
    <w:rsid w:val="00BB651F"/>
    <w:rsid w:val="00BB7104"/>
    <w:rsid w:val="00BC00BF"/>
    <w:rsid w:val="00BC0AFE"/>
    <w:rsid w:val="00BC0B3C"/>
    <w:rsid w:val="00BC16BD"/>
    <w:rsid w:val="00BC6F71"/>
    <w:rsid w:val="00BD6116"/>
    <w:rsid w:val="00BE0A3C"/>
    <w:rsid w:val="00BE2DBE"/>
    <w:rsid w:val="00BF7F72"/>
    <w:rsid w:val="00C00F21"/>
    <w:rsid w:val="00C15BBA"/>
    <w:rsid w:val="00C22629"/>
    <w:rsid w:val="00C25283"/>
    <w:rsid w:val="00C30108"/>
    <w:rsid w:val="00C36F70"/>
    <w:rsid w:val="00C4495C"/>
    <w:rsid w:val="00C44EBE"/>
    <w:rsid w:val="00C456CF"/>
    <w:rsid w:val="00C46744"/>
    <w:rsid w:val="00C535C7"/>
    <w:rsid w:val="00C613D3"/>
    <w:rsid w:val="00C647B6"/>
    <w:rsid w:val="00C7274E"/>
    <w:rsid w:val="00C7452D"/>
    <w:rsid w:val="00C7459D"/>
    <w:rsid w:val="00C813B7"/>
    <w:rsid w:val="00C81E2D"/>
    <w:rsid w:val="00C84276"/>
    <w:rsid w:val="00C92338"/>
    <w:rsid w:val="00CA2F6F"/>
    <w:rsid w:val="00CA37F0"/>
    <w:rsid w:val="00CA7291"/>
    <w:rsid w:val="00CB453A"/>
    <w:rsid w:val="00CC4520"/>
    <w:rsid w:val="00CC5CB2"/>
    <w:rsid w:val="00CD797A"/>
    <w:rsid w:val="00CE212C"/>
    <w:rsid w:val="00CE3590"/>
    <w:rsid w:val="00CE5444"/>
    <w:rsid w:val="00CE56AE"/>
    <w:rsid w:val="00CF5085"/>
    <w:rsid w:val="00D01E1E"/>
    <w:rsid w:val="00D22B93"/>
    <w:rsid w:val="00D26F02"/>
    <w:rsid w:val="00D41807"/>
    <w:rsid w:val="00D42655"/>
    <w:rsid w:val="00D53685"/>
    <w:rsid w:val="00D56E13"/>
    <w:rsid w:val="00D60D02"/>
    <w:rsid w:val="00D66939"/>
    <w:rsid w:val="00D66DFA"/>
    <w:rsid w:val="00D71FE5"/>
    <w:rsid w:val="00D729E3"/>
    <w:rsid w:val="00D818EC"/>
    <w:rsid w:val="00D82FB4"/>
    <w:rsid w:val="00D83D89"/>
    <w:rsid w:val="00D906DA"/>
    <w:rsid w:val="00D943CA"/>
    <w:rsid w:val="00DA2869"/>
    <w:rsid w:val="00DA48DF"/>
    <w:rsid w:val="00DA7862"/>
    <w:rsid w:val="00DB1907"/>
    <w:rsid w:val="00DB399D"/>
    <w:rsid w:val="00DB54DB"/>
    <w:rsid w:val="00DB5F3E"/>
    <w:rsid w:val="00DB7C1E"/>
    <w:rsid w:val="00DB7E6C"/>
    <w:rsid w:val="00DC3886"/>
    <w:rsid w:val="00DF229A"/>
    <w:rsid w:val="00DF398A"/>
    <w:rsid w:val="00DF54C1"/>
    <w:rsid w:val="00DF62A4"/>
    <w:rsid w:val="00E040B6"/>
    <w:rsid w:val="00E0519F"/>
    <w:rsid w:val="00E10D0D"/>
    <w:rsid w:val="00E17366"/>
    <w:rsid w:val="00E3256C"/>
    <w:rsid w:val="00E36713"/>
    <w:rsid w:val="00E370DC"/>
    <w:rsid w:val="00E4499F"/>
    <w:rsid w:val="00E4771B"/>
    <w:rsid w:val="00E50307"/>
    <w:rsid w:val="00E62151"/>
    <w:rsid w:val="00E63C89"/>
    <w:rsid w:val="00E640A3"/>
    <w:rsid w:val="00E64705"/>
    <w:rsid w:val="00E70A34"/>
    <w:rsid w:val="00E7318A"/>
    <w:rsid w:val="00E73259"/>
    <w:rsid w:val="00E76EED"/>
    <w:rsid w:val="00E84807"/>
    <w:rsid w:val="00E902FB"/>
    <w:rsid w:val="00E90B0F"/>
    <w:rsid w:val="00EA02E6"/>
    <w:rsid w:val="00EA7B9B"/>
    <w:rsid w:val="00EB0FDD"/>
    <w:rsid w:val="00EB2606"/>
    <w:rsid w:val="00EC1664"/>
    <w:rsid w:val="00ED5FE3"/>
    <w:rsid w:val="00EE35B5"/>
    <w:rsid w:val="00EE3770"/>
    <w:rsid w:val="00EE7E77"/>
    <w:rsid w:val="00F06D51"/>
    <w:rsid w:val="00F142B6"/>
    <w:rsid w:val="00F20CF9"/>
    <w:rsid w:val="00F222B9"/>
    <w:rsid w:val="00F22D1F"/>
    <w:rsid w:val="00F458C6"/>
    <w:rsid w:val="00F45C11"/>
    <w:rsid w:val="00F50D46"/>
    <w:rsid w:val="00F5414B"/>
    <w:rsid w:val="00F5717E"/>
    <w:rsid w:val="00F574C6"/>
    <w:rsid w:val="00F6683E"/>
    <w:rsid w:val="00F707FC"/>
    <w:rsid w:val="00F80000"/>
    <w:rsid w:val="00F92364"/>
    <w:rsid w:val="00F95DCB"/>
    <w:rsid w:val="00F96E8E"/>
    <w:rsid w:val="00FA4DFF"/>
    <w:rsid w:val="00FA7DAB"/>
    <w:rsid w:val="00FC3403"/>
    <w:rsid w:val="00FC34D6"/>
    <w:rsid w:val="00FD3DE4"/>
    <w:rsid w:val="00FD5848"/>
    <w:rsid w:val="00FD6F6F"/>
    <w:rsid w:val="00FD7187"/>
    <w:rsid w:val="00FE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B6CD07"/>
  <w15:docId w15:val="{12DC0B60-7E65-4215-8EB7-0A43BD565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16D"/>
    <w:rPr>
      <w:sz w:val="24"/>
    </w:rPr>
  </w:style>
  <w:style w:type="paragraph" w:styleId="Ttulo1">
    <w:name w:val="heading 1"/>
    <w:next w:val="Normal"/>
    <w:link w:val="Ttulo1Char"/>
    <w:uiPriority w:val="9"/>
    <w:qFormat/>
    <w:rsid w:val="00ED5FE3"/>
    <w:pPr>
      <w:numPr>
        <w:numId w:val="22"/>
      </w:numPr>
      <w:spacing w:after="360"/>
      <w:ind w:left="357" w:hanging="357"/>
      <w:outlineLvl w:val="0"/>
    </w:pPr>
    <w:rPr>
      <w:rFonts w:ascii="Arial" w:eastAsia="SimSun" w:hAnsi="Arial" w:cs="Arial"/>
      <w:b/>
      <w:kern w:val="1"/>
      <w:sz w:val="24"/>
      <w:szCs w:val="21"/>
      <w:lang w:eastAsia="hi-IN" w:bidi="hi-IN"/>
    </w:rPr>
  </w:style>
  <w:style w:type="paragraph" w:styleId="Ttulo2">
    <w:name w:val="heading 2"/>
    <w:next w:val="Normal"/>
    <w:link w:val="Ttulo2Char"/>
    <w:uiPriority w:val="9"/>
    <w:unhideWhenUsed/>
    <w:qFormat/>
    <w:rsid w:val="00ED5FE3"/>
    <w:pPr>
      <w:numPr>
        <w:ilvl w:val="1"/>
        <w:numId w:val="22"/>
      </w:numPr>
      <w:spacing w:before="360" w:after="360" w:line="360" w:lineRule="auto"/>
      <w:ind w:left="788" w:hanging="431"/>
      <w:outlineLvl w:val="1"/>
    </w:pPr>
    <w:rPr>
      <w:rFonts w:ascii="Arial" w:eastAsia="SimSun" w:hAnsi="Arial" w:cs="Arial"/>
      <w:b/>
      <w:kern w:val="1"/>
      <w:sz w:val="24"/>
      <w:szCs w:val="21"/>
      <w:lang w:eastAsia="hi-IN" w:bidi="hi-IN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62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215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nhideWhenUsed/>
    <w:rsid w:val="005621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62154"/>
  </w:style>
  <w:style w:type="paragraph" w:styleId="Rodap">
    <w:name w:val="footer"/>
    <w:basedOn w:val="Normal"/>
    <w:link w:val="RodapChar"/>
    <w:uiPriority w:val="99"/>
    <w:unhideWhenUsed/>
    <w:rsid w:val="005621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62154"/>
  </w:style>
  <w:style w:type="paragraph" w:styleId="PargrafodaLista">
    <w:name w:val="List Paragraph"/>
    <w:qFormat/>
    <w:rsid w:val="00AF4CFE"/>
    <w:pPr>
      <w:widowControl w:val="0"/>
      <w:suppressAutoHyphens/>
      <w:spacing w:after="0" w:line="360" w:lineRule="auto"/>
      <w:ind w:left="720"/>
      <w:contextualSpacing/>
      <w:jc w:val="both"/>
    </w:pPr>
    <w:rPr>
      <w:rFonts w:ascii="Arial" w:eastAsia="SimSun" w:hAnsi="Arial" w:cs="Mangal"/>
      <w:kern w:val="1"/>
      <w:sz w:val="24"/>
      <w:szCs w:val="21"/>
      <w:lang w:eastAsia="hi-IN" w:bidi="hi-IN"/>
    </w:rPr>
  </w:style>
  <w:style w:type="paragraph" w:customStyle="1" w:styleId="TableContents">
    <w:name w:val="Table Contents"/>
    <w:basedOn w:val="Normal"/>
    <w:rsid w:val="003510E8"/>
    <w:pPr>
      <w:widowControl w:val="0"/>
      <w:suppressLineNumbers/>
      <w:suppressAutoHyphens/>
      <w:spacing w:after="0" w:line="240" w:lineRule="auto"/>
      <w:textAlignment w:val="baseline"/>
    </w:pPr>
    <w:rPr>
      <w:rFonts w:ascii="Liberation Serif" w:eastAsia="DejaVu Sans" w:hAnsi="Liberation Serif" w:cs="DejaVu Sans"/>
      <w:kern w:val="1"/>
      <w:szCs w:val="24"/>
      <w:lang w:eastAsia="zh-CN" w:bidi="hi-IN"/>
    </w:rPr>
  </w:style>
  <w:style w:type="table" w:styleId="Tabelacomgrade">
    <w:name w:val="Table Grid"/>
    <w:basedOn w:val="Tabelanormal"/>
    <w:uiPriority w:val="59"/>
    <w:rsid w:val="00697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dodetabela">
    <w:name w:val="Conteúdo de tabela"/>
    <w:basedOn w:val="Normal"/>
    <w:rsid w:val="00F80000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0"/>
      <w:szCs w:val="20"/>
      <w:lang w:eastAsia="ar-SA"/>
    </w:rPr>
  </w:style>
  <w:style w:type="paragraph" w:customStyle="1" w:styleId="Evelise">
    <w:name w:val="Evelise"/>
    <w:basedOn w:val="Normal"/>
    <w:rsid w:val="00742F9A"/>
    <w:pPr>
      <w:suppressAutoHyphens/>
      <w:spacing w:after="0" w:line="240" w:lineRule="auto"/>
    </w:pPr>
    <w:rPr>
      <w:rFonts w:ascii="Garamond" w:eastAsia="Times New Roman" w:hAnsi="Garamond" w:cs="Times New Roman"/>
      <w:szCs w:val="20"/>
      <w:lang w:val="en-US" w:eastAsia="ar-SA"/>
    </w:rPr>
  </w:style>
  <w:style w:type="character" w:styleId="Hyperlink">
    <w:name w:val="Hyperlink"/>
    <w:basedOn w:val="Fontepargpadro"/>
    <w:uiPriority w:val="99"/>
    <w:unhideWhenUsed/>
    <w:rsid w:val="00991EA0"/>
    <w:rPr>
      <w:color w:val="0000FF"/>
      <w:u w:val="single"/>
    </w:rPr>
  </w:style>
  <w:style w:type="character" w:customStyle="1" w:styleId="hidden-xs-down">
    <w:name w:val="hidden-xs-down"/>
    <w:basedOn w:val="Fontepargpadro"/>
    <w:rsid w:val="00991EA0"/>
  </w:style>
  <w:style w:type="character" w:styleId="nfase">
    <w:name w:val="Emphasis"/>
    <w:basedOn w:val="Fontepargpadro"/>
    <w:uiPriority w:val="20"/>
    <w:qFormat/>
    <w:rsid w:val="003508F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D5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CitaoIntensa">
    <w:name w:val="Intense Quote"/>
    <w:basedOn w:val="PargrafodaLista"/>
    <w:next w:val="Normal"/>
    <w:link w:val="CitaoIntensaChar"/>
    <w:uiPriority w:val="30"/>
    <w:qFormat/>
    <w:rsid w:val="00ED5FE3"/>
    <w:pPr>
      <w:ind w:left="2835"/>
    </w:pPr>
    <w:rPr>
      <w:rFonts w:cs="Arial"/>
      <w:sz w:val="20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D5FE3"/>
    <w:rPr>
      <w:rFonts w:ascii="Arial" w:eastAsia="SimSun" w:hAnsi="Arial" w:cs="Arial"/>
      <w:kern w:val="1"/>
      <w:sz w:val="20"/>
      <w:szCs w:val="20"/>
      <w:lang w:eastAsia="hi-IN" w:bidi="hi-IN"/>
    </w:rPr>
  </w:style>
  <w:style w:type="character" w:customStyle="1" w:styleId="Ttulo1Char">
    <w:name w:val="Título 1 Char"/>
    <w:basedOn w:val="Fontepargpadro"/>
    <w:link w:val="Ttulo1"/>
    <w:uiPriority w:val="9"/>
    <w:rsid w:val="00ED5FE3"/>
    <w:rPr>
      <w:rFonts w:ascii="Arial" w:eastAsia="SimSun" w:hAnsi="Arial" w:cs="Arial"/>
      <w:b/>
      <w:kern w:val="1"/>
      <w:sz w:val="24"/>
      <w:szCs w:val="21"/>
      <w:lang w:eastAsia="hi-IN" w:bidi="hi-IN"/>
    </w:rPr>
  </w:style>
  <w:style w:type="character" w:customStyle="1" w:styleId="Ttulo2Char">
    <w:name w:val="Título 2 Char"/>
    <w:basedOn w:val="Fontepargpadro"/>
    <w:link w:val="Ttulo2"/>
    <w:uiPriority w:val="9"/>
    <w:rsid w:val="00ED5FE3"/>
    <w:rPr>
      <w:rFonts w:ascii="Arial" w:eastAsia="SimSun" w:hAnsi="Arial" w:cs="Arial"/>
      <w:b/>
      <w:kern w:val="1"/>
      <w:sz w:val="24"/>
      <w:szCs w:val="21"/>
      <w:lang w:eastAsia="hi-IN" w:bidi="hi-IN"/>
    </w:rPr>
  </w:style>
  <w:style w:type="paragraph" w:customStyle="1" w:styleId="NomalParagrfo">
    <w:name w:val="Nomal Paragráfo"/>
    <w:basedOn w:val="Normal"/>
    <w:link w:val="NomalParagrfoChar"/>
    <w:qFormat/>
    <w:rsid w:val="00270D3E"/>
    <w:pPr>
      <w:spacing w:after="0" w:line="360" w:lineRule="auto"/>
      <w:ind w:firstLine="567"/>
      <w:jc w:val="both"/>
    </w:pPr>
    <w:rPr>
      <w:lang w:eastAsia="pt-BR"/>
    </w:rPr>
  </w:style>
  <w:style w:type="character" w:styleId="Forte">
    <w:name w:val="Strong"/>
    <w:basedOn w:val="Fontepargpadro"/>
    <w:uiPriority w:val="22"/>
    <w:qFormat/>
    <w:rsid w:val="0008416D"/>
    <w:rPr>
      <w:b/>
      <w:bCs/>
    </w:rPr>
  </w:style>
  <w:style w:type="character" w:customStyle="1" w:styleId="NomalParagrfoChar">
    <w:name w:val="Nomal Paragráfo Char"/>
    <w:basedOn w:val="Fontepargpadro"/>
    <w:link w:val="NomalParagrfo"/>
    <w:rsid w:val="00270D3E"/>
    <w:rPr>
      <w:sz w:val="24"/>
      <w:lang w:eastAsia="pt-BR"/>
    </w:rPr>
  </w:style>
  <w:style w:type="character" w:customStyle="1" w:styleId="e24kjd">
    <w:name w:val="e24kjd"/>
    <w:basedOn w:val="Fontepargpadro"/>
    <w:rsid w:val="00E63C89"/>
  </w:style>
  <w:style w:type="character" w:styleId="Refdecomentrio">
    <w:name w:val="annotation reference"/>
    <w:basedOn w:val="Fontepargpadro"/>
    <w:uiPriority w:val="99"/>
    <w:semiHidden/>
    <w:unhideWhenUsed/>
    <w:rsid w:val="00272BD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72BD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72BD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72BD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72BD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2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2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3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8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2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81EB08-BC26-490C-AC58-33B50DE34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8</Pages>
  <Words>1396</Words>
  <Characters>7539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seduc</dc:creator>
  <cp:lastModifiedBy>joab</cp:lastModifiedBy>
  <cp:revision>7</cp:revision>
  <cp:lastPrinted>2016-02-02T16:55:00Z</cp:lastPrinted>
  <dcterms:created xsi:type="dcterms:W3CDTF">2019-06-20T15:45:00Z</dcterms:created>
  <dcterms:modified xsi:type="dcterms:W3CDTF">2019-06-20T19:50:00Z</dcterms:modified>
</cp:coreProperties>
</file>